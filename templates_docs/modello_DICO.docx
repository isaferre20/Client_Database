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9C95A" w14:textId="77777777" w:rsidR="00204123" w:rsidRPr="00204123" w:rsidRDefault="00204123" w:rsidP="00204123">
      <w:pPr>
        <w:ind w:left="11"/>
        <w:jc w:val="right"/>
        <w:rPr>
          <w:rFonts w:ascii="Calibri" w:hAnsi="Calibri" w:cs="Calibri"/>
        </w:rPr>
      </w:pPr>
      <w:proofErr w:type="spellStart"/>
      <w:r w:rsidRPr="00204123">
        <w:rPr>
          <w:rFonts w:ascii="Calibri" w:hAnsi="Calibri" w:cs="Calibri"/>
          <w:bCs/>
          <w:i/>
          <w:spacing w:val="-2"/>
        </w:rPr>
        <w:t>Dich</w:t>
      </w:r>
      <w:proofErr w:type="spellEnd"/>
      <w:r w:rsidRPr="00204123">
        <w:rPr>
          <w:rFonts w:ascii="Calibri" w:hAnsi="Calibri" w:cs="Calibri"/>
          <w:bCs/>
          <w:i/>
          <w:spacing w:val="-2"/>
        </w:rPr>
        <w:t xml:space="preserve">. Conf. n° </w:t>
      </w:r>
      <w:r w:rsidRPr="00204123">
        <w:rPr>
          <w:rFonts w:ascii="Calibri" w:hAnsi="Calibri" w:cs="Calibri"/>
          <w:b/>
          <w:bCs/>
          <w:i/>
          <w:spacing w:val="-2"/>
        </w:rPr>
        <w:t xml:space="preserve">{{NUM_DICO}} </w:t>
      </w:r>
      <w:r w:rsidRPr="00204123">
        <w:rPr>
          <w:rFonts w:ascii="Calibri" w:hAnsi="Calibri" w:cs="Calibri"/>
          <w:bCs/>
          <w:i/>
          <w:spacing w:val="-2"/>
        </w:rPr>
        <w:t xml:space="preserve">del </w:t>
      </w:r>
      <w:r w:rsidRPr="00204123">
        <w:rPr>
          <w:rFonts w:ascii="Calibri" w:hAnsi="Calibri" w:cs="Calibri"/>
          <w:b/>
          <w:i/>
          <w:spacing w:val="-2"/>
        </w:rPr>
        <w:t>{{DATA_DOC}}</w:t>
      </w:r>
    </w:p>
    <w:p w14:paraId="5AAE4701" w14:textId="77777777" w:rsidR="00204123" w:rsidRPr="00204123" w:rsidRDefault="00204123" w:rsidP="00204123">
      <w:pPr>
        <w:ind w:left="11"/>
        <w:jc w:val="both"/>
        <w:rPr>
          <w:rFonts w:ascii="Calibri" w:hAnsi="Calibri" w:cs="Calibri"/>
          <w:bCs/>
          <w:i/>
          <w:spacing w:val="-2"/>
          <w:sz w:val="16"/>
          <w:szCs w:val="16"/>
        </w:rPr>
      </w:pPr>
    </w:p>
    <w:p w14:paraId="6AE6CBE0" w14:textId="77777777" w:rsidR="00204123" w:rsidRPr="00204123" w:rsidRDefault="00204123" w:rsidP="00204123">
      <w:pPr>
        <w:ind w:left="11"/>
        <w:jc w:val="both"/>
        <w:rPr>
          <w:rFonts w:ascii="Calibri" w:hAnsi="Calibri" w:cs="Calibri"/>
          <w:bCs/>
          <w:i/>
          <w:spacing w:val="-2"/>
          <w:sz w:val="16"/>
          <w:szCs w:val="16"/>
        </w:rPr>
      </w:pPr>
    </w:p>
    <w:p w14:paraId="33283A66" w14:textId="77777777" w:rsidR="00204123" w:rsidRDefault="00204123" w:rsidP="00204123">
      <w:pPr>
        <w:spacing w:line="322" w:lineRule="exact"/>
        <w:ind w:left="14"/>
        <w:jc w:val="center"/>
        <w:rPr>
          <w:rFonts w:ascii="Calibri" w:hAnsi="Calibri" w:cs="Calibri"/>
          <w:b/>
          <w:bCs/>
          <w:spacing w:val="-2"/>
          <w:sz w:val="28"/>
          <w:szCs w:val="28"/>
        </w:rPr>
      </w:pPr>
      <w:r w:rsidRPr="00204123">
        <w:rPr>
          <w:rFonts w:ascii="Calibri" w:hAnsi="Calibri" w:cs="Calibri"/>
          <w:b/>
          <w:bCs/>
          <w:spacing w:val="-2"/>
          <w:sz w:val="28"/>
          <w:szCs w:val="28"/>
        </w:rPr>
        <w:t>DICHIARAZIONE DI CONFORMITA’ DELL’IMPIANTO</w:t>
      </w:r>
    </w:p>
    <w:p w14:paraId="276B2A05" w14:textId="55275D8E" w:rsidR="00204123" w:rsidRPr="00204123" w:rsidRDefault="00204123" w:rsidP="00204123">
      <w:pPr>
        <w:spacing w:line="322" w:lineRule="exact"/>
        <w:ind w:left="14"/>
        <w:jc w:val="center"/>
        <w:rPr>
          <w:rFonts w:ascii="Calibri" w:hAnsi="Calibri" w:cs="Calibri"/>
        </w:rPr>
      </w:pPr>
      <w:r>
        <w:rPr>
          <w:rFonts w:ascii="Calibri" w:hAnsi="Calibri" w:cs="Calibri"/>
          <w:b/>
          <w:bCs/>
          <w:spacing w:val="-2"/>
          <w:sz w:val="28"/>
          <w:szCs w:val="28"/>
        </w:rPr>
        <w:t>ALLA REGOLA DELL’ARTE</w:t>
      </w:r>
    </w:p>
    <w:p w14:paraId="44FD8550" w14:textId="7BC0843A" w:rsidR="00204123" w:rsidRPr="00204123" w:rsidRDefault="00204123" w:rsidP="00204123">
      <w:pPr>
        <w:shd w:val="clear" w:color="auto" w:fill="FFFFFF"/>
        <w:spacing w:line="322" w:lineRule="exact"/>
        <w:ind w:right="-46" w:firstLine="19"/>
        <w:jc w:val="center"/>
        <w:rPr>
          <w:rFonts w:ascii="Calibri" w:hAnsi="Calibri" w:cs="Calibri"/>
        </w:rPr>
      </w:pPr>
      <w:r w:rsidRPr="00204123">
        <w:rPr>
          <w:rFonts w:ascii="Calibri" w:hAnsi="Calibri" w:cs="Calibri"/>
          <w:b/>
          <w:bCs/>
          <w:spacing w:val="-2"/>
          <w:sz w:val="28"/>
          <w:szCs w:val="28"/>
        </w:rPr>
        <w:t>Rilasciata al committente dall’impresa</w:t>
      </w:r>
      <w:r>
        <w:rPr>
          <w:rFonts w:ascii="Calibri" w:hAnsi="Calibri" w:cs="Calibri"/>
          <w:b/>
          <w:bCs/>
          <w:spacing w:val="-2"/>
          <w:sz w:val="28"/>
          <w:szCs w:val="28"/>
        </w:rPr>
        <w:t xml:space="preserve"> </w:t>
      </w:r>
      <w:r w:rsidRPr="00204123">
        <w:rPr>
          <w:rFonts w:ascii="Calibri" w:hAnsi="Calibri" w:cs="Calibri"/>
          <w:b/>
          <w:bCs/>
          <w:spacing w:val="-2"/>
          <w:sz w:val="28"/>
          <w:szCs w:val="28"/>
        </w:rPr>
        <w:t>installatrice</w:t>
      </w:r>
    </w:p>
    <w:p w14:paraId="4CF01C5D" w14:textId="77777777" w:rsidR="00204123" w:rsidRPr="00204123" w:rsidRDefault="00204123" w:rsidP="00204123">
      <w:pPr>
        <w:shd w:val="clear" w:color="auto" w:fill="FFFFFF"/>
        <w:ind w:left="10"/>
        <w:jc w:val="center"/>
        <w:rPr>
          <w:rFonts w:ascii="Calibri" w:hAnsi="Calibri" w:cs="Calibri"/>
        </w:rPr>
      </w:pPr>
      <w:r w:rsidRPr="00204123">
        <w:rPr>
          <w:rFonts w:ascii="Calibri" w:hAnsi="Calibri" w:cs="Calibri"/>
          <w:i/>
          <w:iCs/>
          <w:sz w:val="16"/>
          <w:szCs w:val="16"/>
        </w:rPr>
        <w:t>(Art. 7, comma 1, D.M. 22 gennaio 2008, n. 37)</w:t>
      </w:r>
    </w:p>
    <w:p w14:paraId="57F70722" w14:textId="77777777" w:rsidR="00204123" w:rsidRPr="00204123" w:rsidRDefault="00204123" w:rsidP="00204123">
      <w:pPr>
        <w:shd w:val="clear" w:color="auto" w:fill="FFFFFF"/>
        <w:tabs>
          <w:tab w:val="left" w:leader="dot" w:pos="10065"/>
        </w:tabs>
        <w:spacing w:before="300" w:line="346" w:lineRule="exact"/>
        <w:ind w:left="17"/>
        <w:jc w:val="both"/>
        <w:rPr>
          <w:rFonts w:ascii="Calibri" w:hAnsi="Calibri" w:cs="Calibri"/>
          <w:sz w:val="22"/>
          <w:szCs w:val="22"/>
        </w:rPr>
      </w:pPr>
      <w:bookmarkStart w:id="0" w:name="_Hlk58596949"/>
      <w:r w:rsidRPr="00204123">
        <w:rPr>
          <w:rFonts w:ascii="Calibri" w:hAnsi="Calibri" w:cs="Calibri"/>
          <w:spacing w:val="-1"/>
          <w:sz w:val="22"/>
          <w:szCs w:val="22"/>
        </w:rPr>
        <w:t xml:space="preserve">Il sottoscritto </w:t>
      </w:r>
      <w:r w:rsidRPr="00204123">
        <w:rPr>
          <w:rFonts w:ascii="Calibri" w:hAnsi="Calibri" w:cs="Calibri"/>
          <w:b/>
          <w:bCs/>
          <w:sz w:val="22"/>
          <w:szCs w:val="22"/>
        </w:rPr>
        <w:t>FERRERO Marco</w:t>
      </w:r>
      <w:r w:rsidRPr="00204123">
        <w:rPr>
          <w:rFonts w:ascii="Calibri" w:hAnsi="Calibri" w:cs="Calibri"/>
          <w:sz w:val="22"/>
          <w:szCs w:val="22"/>
        </w:rPr>
        <w:t xml:space="preserve"> legale rappresentante e responsabile tecnico </w:t>
      </w:r>
      <w:r w:rsidRPr="00204123">
        <w:rPr>
          <w:rFonts w:ascii="Calibri" w:hAnsi="Calibri" w:cs="Calibri"/>
          <w:spacing w:val="-1"/>
          <w:sz w:val="22"/>
          <w:szCs w:val="22"/>
        </w:rPr>
        <w:t xml:space="preserve">dell’impresa </w:t>
      </w:r>
      <w:r w:rsidRPr="00204123">
        <w:rPr>
          <w:rFonts w:ascii="Calibri" w:hAnsi="Calibri" w:cs="Calibri"/>
          <w:b/>
          <w:bCs/>
          <w:sz w:val="22"/>
          <w:szCs w:val="22"/>
        </w:rPr>
        <w:t>BARETTA IDRAULICA RISCALDAMENTO s.r.l. unipersonale</w:t>
      </w:r>
      <w:r w:rsidRPr="00204123">
        <w:rPr>
          <w:rFonts w:ascii="Calibri" w:hAnsi="Calibri" w:cs="Calibri"/>
          <w:sz w:val="22"/>
          <w:szCs w:val="22"/>
        </w:rPr>
        <w:t xml:space="preserve">, </w:t>
      </w:r>
      <w:r w:rsidRPr="00204123">
        <w:rPr>
          <w:rFonts w:ascii="Calibri" w:hAnsi="Calibri" w:cs="Calibri"/>
          <w:spacing w:val="-1"/>
          <w:sz w:val="22"/>
          <w:szCs w:val="22"/>
        </w:rPr>
        <w:t xml:space="preserve">operante nel settore </w:t>
      </w:r>
      <w:r w:rsidRPr="00204123">
        <w:rPr>
          <w:rFonts w:ascii="Calibri" w:hAnsi="Calibri" w:cs="Calibri"/>
          <w:sz w:val="22"/>
          <w:szCs w:val="22"/>
        </w:rPr>
        <w:t>IDROTERMICA, con sede in via Sommariva n. 33/11</w:t>
      </w:r>
      <w:r w:rsidRPr="00204123">
        <w:rPr>
          <w:rFonts w:ascii="Calibri" w:hAnsi="Calibri" w:cs="Calibri"/>
          <w:sz w:val="22"/>
          <w:szCs w:val="22"/>
        </w:rPr>
        <w:t>,</w:t>
      </w:r>
      <w:r w:rsidRPr="00204123">
        <w:rPr>
          <w:rFonts w:ascii="Calibri" w:hAnsi="Calibri" w:cs="Calibri"/>
          <w:sz w:val="22"/>
          <w:szCs w:val="22"/>
        </w:rPr>
        <w:t xml:space="preserve"> Carmagnola </w:t>
      </w:r>
      <w:r w:rsidRPr="00204123">
        <w:rPr>
          <w:rFonts w:ascii="Calibri" w:hAnsi="Calibri" w:cs="Calibri"/>
          <w:spacing w:val="-2"/>
          <w:sz w:val="22"/>
          <w:szCs w:val="22"/>
        </w:rPr>
        <w:t>(</w:t>
      </w:r>
      <w:proofErr w:type="gramStart"/>
      <w:r w:rsidRPr="00204123">
        <w:rPr>
          <w:rFonts w:ascii="Calibri" w:hAnsi="Calibri" w:cs="Calibri"/>
          <w:sz w:val="22"/>
          <w:szCs w:val="22"/>
        </w:rPr>
        <w:t>TO</w:t>
      </w:r>
      <w:r w:rsidRPr="00204123">
        <w:rPr>
          <w:rFonts w:ascii="Calibri" w:hAnsi="Calibri" w:cs="Calibri"/>
          <w:spacing w:val="-2"/>
          <w:sz w:val="22"/>
          <w:szCs w:val="22"/>
        </w:rPr>
        <w:t xml:space="preserve">) </w:t>
      </w:r>
      <w:r w:rsidRPr="00204123">
        <w:rPr>
          <w:rFonts w:ascii="Calibri" w:hAnsi="Calibri" w:cs="Calibri"/>
          <w:spacing w:val="-2"/>
          <w:sz w:val="22"/>
          <w:szCs w:val="22"/>
        </w:rPr>
        <w:t xml:space="preserve"> -</w:t>
      </w:r>
      <w:proofErr w:type="gramEnd"/>
      <w:r w:rsidRPr="00204123">
        <w:rPr>
          <w:rFonts w:ascii="Calibri" w:hAnsi="Calibri" w:cs="Calibri"/>
          <w:spacing w:val="-2"/>
          <w:sz w:val="22"/>
          <w:szCs w:val="22"/>
        </w:rPr>
        <w:t xml:space="preserve">  </w:t>
      </w:r>
      <w:r w:rsidRPr="00204123">
        <w:rPr>
          <w:rFonts w:ascii="Calibri" w:hAnsi="Calibri" w:cs="Calibri"/>
          <w:spacing w:val="-2"/>
          <w:sz w:val="22"/>
          <w:szCs w:val="22"/>
        </w:rPr>
        <w:t xml:space="preserve">tel.  </w:t>
      </w:r>
      <w:r w:rsidRPr="00204123">
        <w:rPr>
          <w:rFonts w:ascii="Calibri" w:hAnsi="Calibri" w:cs="Calibri"/>
          <w:sz w:val="22"/>
          <w:szCs w:val="22"/>
        </w:rPr>
        <w:t xml:space="preserve">011-971.15.50   </w:t>
      </w:r>
      <w:proofErr w:type="gramStart"/>
      <w:r w:rsidRPr="00204123">
        <w:rPr>
          <w:rFonts w:ascii="Calibri" w:hAnsi="Calibri" w:cs="Calibri"/>
          <w:sz w:val="22"/>
          <w:szCs w:val="22"/>
        </w:rPr>
        <w:t>-  part</w:t>
      </w:r>
      <w:proofErr w:type="gramEnd"/>
      <w:r w:rsidRPr="00204123">
        <w:rPr>
          <w:rFonts w:ascii="Calibri" w:hAnsi="Calibri" w:cs="Calibri"/>
          <w:sz w:val="22"/>
          <w:szCs w:val="22"/>
        </w:rPr>
        <w:t>. IVA  08325870015</w:t>
      </w:r>
      <w:bookmarkEnd w:id="0"/>
    </w:p>
    <w:p w14:paraId="3A661618" w14:textId="77777777" w:rsidR="00204123" w:rsidRPr="00204123" w:rsidRDefault="00204123" w:rsidP="00204123">
      <w:pPr>
        <w:shd w:val="clear" w:color="auto" w:fill="FFFFFF"/>
        <w:tabs>
          <w:tab w:val="left" w:leader="dot" w:pos="10065"/>
        </w:tabs>
        <w:spacing w:before="300" w:line="346" w:lineRule="exact"/>
        <w:ind w:left="426"/>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60288" behindDoc="0" locked="0" layoutInCell="1" allowOverlap="1" wp14:anchorId="39B6EBAC" wp14:editId="2A139688">
                <wp:simplePos x="0" y="0"/>
                <wp:positionH relativeFrom="column">
                  <wp:posOffset>51698</wp:posOffset>
                </wp:positionH>
                <wp:positionV relativeFrom="paragraph">
                  <wp:posOffset>248594</wp:posOffset>
                </wp:positionV>
                <wp:extent cx="132932" cy="150851"/>
                <wp:effectExtent l="12700" t="12700" r="6985" b="1905"/>
                <wp:wrapNone/>
                <wp:docPr id="938665484"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746927368"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50473068"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9C53FD5" id="Gruppo 4" o:spid="_x0000_s1026" style="position:absolute;margin-left:4.05pt;margin-top:19.55pt;width:10.45pt;height:11.9pt;z-index:251660288;mso-width-relative:margin;mso-height-relative:margin" coordsize="231140,231140"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">
                <v:rect id="Rettangolo 2" o:spid="_x0000_s1027" style="position:absolute;width:221476;height:22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" filled="f" strokecolor="black [3213]"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lemento grafico 3" o:spid="_x0000_s1028" type="#_x0000_t75" alt="Chiudi con riempimento a tinta unita" style="position:absolute;width:231140;height:2311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">
                  <v:imagedata r:id="rId9" o:title="Chiudi con riempimento a tinta unita"/>
                </v:shape>
              </v:group>
            </w:pict>
          </mc:Fallback>
        </mc:AlternateContent>
      </w:r>
      <w:r w:rsidRPr="00204123">
        <w:rPr>
          <w:rFonts w:ascii="Calibri" w:hAnsi="Calibri" w:cs="Calibri"/>
          <w:sz w:val="22"/>
          <w:szCs w:val="22"/>
        </w:rPr>
        <w:t xml:space="preserve">iscritta nel registro delle imprese (D.P.R. 7/12/1995, n. 581) </w:t>
      </w:r>
      <w:r w:rsidRPr="00204123">
        <w:rPr>
          <w:rFonts w:ascii="Calibri" w:hAnsi="Calibri" w:cs="Calibri"/>
          <w:spacing w:val="-1"/>
          <w:sz w:val="22"/>
          <w:szCs w:val="22"/>
        </w:rPr>
        <w:t xml:space="preserve">della Camera C.I.A.A. di </w:t>
      </w:r>
      <w:r w:rsidRPr="00204123">
        <w:rPr>
          <w:rFonts w:ascii="Calibri" w:hAnsi="Calibri" w:cs="Calibri"/>
          <w:sz w:val="22"/>
          <w:szCs w:val="22"/>
        </w:rPr>
        <w:t>TORINO n.  964127</w:t>
      </w:r>
    </w:p>
    <w:p w14:paraId="2C114477" w14:textId="48093A7C" w:rsidR="00204123" w:rsidRPr="00204123" w:rsidRDefault="00204123" w:rsidP="00204123">
      <w:pPr>
        <w:shd w:val="clear" w:color="auto" w:fill="FFFFFF"/>
        <w:tabs>
          <w:tab w:val="left" w:leader="dot" w:pos="10065"/>
        </w:tabs>
        <w:spacing w:before="300" w:line="346" w:lineRule="exact"/>
        <w:ind w:left="426"/>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62336" behindDoc="0" locked="0" layoutInCell="1" allowOverlap="1" wp14:anchorId="7ECB3CFB" wp14:editId="4C829DD2">
                <wp:simplePos x="0" y="0"/>
                <wp:positionH relativeFrom="column">
                  <wp:posOffset>54207</wp:posOffset>
                </wp:positionH>
                <wp:positionV relativeFrom="paragraph">
                  <wp:posOffset>226308</wp:posOffset>
                </wp:positionV>
                <wp:extent cx="132932" cy="150851"/>
                <wp:effectExtent l="12700" t="12700" r="6985" b="1905"/>
                <wp:wrapNone/>
                <wp:docPr id="422261357"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857670805"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87360062"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B7D7E6" id="Gruppo 4" o:spid="_x0000_s1026" style="position:absolute;margin-left:4.25pt;margin-top:17.8pt;width:10.45pt;height:11.9pt;z-index:251662336;mso-width-relative:margin;mso-height-relative:margin" coordsize="231140,231140"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">
                <v:rect id="Rettangolo 2" o:spid="_x0000_s1027" style="position:absolute;width:221476;height:22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&#13;&#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">
                  <v:imagedata r:id="rId9" o:title="Chiudi con riempimento a tinta unita"/>
                </v:shape>
              </v:group>
            </w:pict>
          </mc:Fallback>
        </mc:AlternateContent>
      </w:r>
      <w:r w:rsidRPr="00204123">
        <w:rPr>
          <w:rFonts w:ascii="Calibri" w:hAnsi="Calibri" w:cs="Calibri"/>
          <w:sz w:val="22"/>
          <w:szCs w:val="22"/>
        </w:rPr>
        <w:t xml:space="preserve">iscritta all’albo Provinciale delle imprese artigiane (l. 8/8/1985, n. 443) di TORINO n 279017 </w:t>
      </w:r>
      <w:r w:rsidRPr="00204123">
        <w:rPr>
          <w:rFonts w:ascii="Calibri" w:hAnsi="Calibri" w:cs="Calibri"/>
          <w:spacing w:val="-2"/>
          <w:sz w:val="22"/>
          <w:szCs w:val="22"/>
        </w:rPr>
        <w:t xml:space="preserve">esecutrice dell’impianto (descrizione schematica)     </w:t>
      </w:r>
    </w:p>
    <w:p w14:paraId="2D7C4A45" w14:textId="086F160B" w:rsidR="00204123" w:rsidRPr="00D4564F" w:rsidRDefault="005645F5" w:rsidP="00D4564F">
      <w:pPr>
        <w:shd w:val="clear" w:color="auto" w:fill="FFFFFF"/>
        <w:spacing w:before="120"/>
        <w:ind w:left="426"/>
        <w:jc w:val="both"/>
        <w:rPr>
          <w:rFonts w:ascii="Calibri" w:hAnsi="Calibri" w:cs="Calibri"/>
          <w:b/>
          <w:bCs/>
          <w:i/>
          <w:iCs/>
          <w:color w:val="000000"/>
          <w:sz w:val="22"/>
          <w:szCs w:val="22"/>
          <w:lang w:eastAsia="it-IT"/>
        </w:rPr>
      </w:pPr>
      <w:r w:rsidRPr="00D4564F">
        <w:rPr>
          <w:rFonts w:ascii="Calibri" w:hAnsi="Calibri" w:cs="Calibri"/>
          <w:b/>
          <w:bCs/>
          <w:i/>
          <w:iCs/>
          <w:color w:val="000000"/>
          <w:sz w:val="22"/>
          <w:szCs w:val="22"/>
          <w:lang w:eastAsia="it-IT"/>
        </w:rPr>
        <w:t>{{DESCRIZIONE}}</w:t>
      </w:r>
    </w:p>
    <w:p w14:paraId="0588A24F" w14:textId="77777777" w:rsidR="00204123" w:rsidRPr="00204123" w:rsidRDefault="00204123" w:rsidP="00204123">
      <w:pPr>
        <w:shd w:val="clear" w:color="auto" w:fill="FFFFFF"/>
        <w:tabs>
          <w:tab w:val="left" w:leader="dot" w:pos="2268"/>
          <w:tab w:val="left" w:leader="dot" w:pos="10065"/>
        </w:tabs>
        <w:spacing w:before="10" w:line="346" w:lineRule="exact"/>
        <w:jc w:val="both"/>
        <w:rPr>
          <w:rFonts w:ascii="Calibri" w:hAnsi="Calibri" w:cs="Calibri"/>
          <w:sz w:val="22"/>
          <w:szCs w:val="22"/>
        </w:rPr>
      </w:pPr>
    </w:p>
    <w:p w14:paraId="3F102E09" w14:textId="62149491" w:rsidR="00204123" w:rsidRPr="000B5EE6" w:rsidRDefault="00204123" w:rsidP="000B5EE6">
      <w:pPr>
        <w:shd w:val="clear" w:color="auto" w:fill="FFFFFF"/>
        <w:tabs>
          <w:tab w:val="left" w:leader="dot" w:pos="2268"/>
          <w:tab w:val="left" w:leader="dot" w:pos="10065"/>
        </w:tabs>
        <w:spacing w:before="10" w:line="346" w:lineRule="exact"/>
        <w:jc w:val="both"/>
        <w:rPr>
          <w:rFonts w:ascii="Calibri" w:hAnsi="Calibri" w:cs="Calibri"/>
          <w:spacing w:val="-2"/>
          <w:sz w:val="22"/>
          <w:szCs w:val="22"/>
        </w:rPr>
      </w:pPr>
      <w:r w:rsidRPr="00204123">
        <w:rPr>
          <w:rFonts w:ascii="Calibri" w:hAnsi="Calibri" w:cs="Calibri"/>
          <w:spacing w:val="-2"/>
          <w:sz w:val="22"/>
          <w:szCs w:val="22"/>
        </w:rPr>
        <w:t>inteso come:</w:t>
      </w:r>
      <w:r w:rsidR="000B5EE6">
        <w:rPr>
          <w:rFonts w:ascii="Calibri" w:hAnsi="Calibri" w:cs="Calibri"/>
          <w:spacing w:val="-2"/>
          <w:sz w:val="22"/>
          <w:szCs w:val="22"/>
        </w:rPr>
        <w:t xml:space="preserve"> {{TIPOLOGIA}}</w:t>
      </w:r>
    </w:p>
    <w:p w14:paraId="0F368FBA" w14:textId="77777777" w:rsidR="006E4762" w:rsidRDefault="006E4762" w:rsidP="00204123">
      <w:pPr>
        <w:spacing w:line="360" w:lineRule="auto"/>
        <w:jc w:val="both"/>
        <w:rPr>
          <w:rFonts w:ascii="Calibri" w:hAnsi="Calibri" w:cs="Calibri"/>
          <w:sz w:val="22"/>
          <w:szCs w:val="22"/>
        </w:rPr>
      </w:pPr>
    </w:p>
    <w:p w14:paraId="19DED97D" w14:textId="77777777" w:rsidR="006E4762" w:rsidRDefault="00204123" w:rsidP="00204123">
      <w:pPr>
        <w:spacing w:line="360" w:lineRule="auto"/>
        <w:jc w:val="both"/>
        <w:rPr>
          <w:rFonts w:ascii="Calibri" w:hAnsi="Calibri" w:cs="Calibri"/>
          <w:sz w:val="22"/>
          <w:szCs w:val="22"/>
        </w:rPr>
      </w:pPr>
      <w:r w:rsidRPr="00204123">
        <w:rPr>
          <w:rFonts w:ascii="Calibri" w:hAnsi="Calibri" w:cs="Calibri"/>
          <w:sz w:val="22"/>
          <w:szCs w:val="22"/>
        </w:rPr>
        <w:t>commissionato da</w:t>
      </w:r>
      <w:r w:rsidRPr="00204123">
        <w:rPr>
          <w:rFonts w:ascii="Calibri" w:hAnsi="Calibri" w:cs="Calibri"/>
          <w:sz w:val="22"/>
          <w:szCs w:val="22"/>
        </w:rPr>
        <w:t xml:space="preserve"> </w:t>
      </w:r>
      <w:r w:rsidRPr="00204123">
        <w:rPr>
          <w:rFonts w:ascii="Calibri" w:hAnsi="Calibri" w:cs="Calibri"/>
          <w:b/>
          <w:bCs/>
          <w:sz w:val="22"/>
          <w:szCs w:val="22"/>
        </w:rPr>
        <w:t>{{COGNOME}} {{NOME}}</w:t>
      </w:r>
      <w:r w:rsidRPr="00204123">
        <w:rPr>
          <w:rFonts w:ascii="Calibri" w:hAnsi="Calibri" w:cs="Calibri"/>
          <w:sz w:val="22"/>
          <w:szCs w:val="22"/>
        </w:rPr>
        <w:t xml:space="preserve"> </w:t>
      </w:r>
    </w:p>
    <w:p w14:paraId="5D744920" w14:textId="77777777" w:rsidR="006E4762" w:rsidRDefault="006E4762" w:rsidP="00204123">
      <w:pPr>
        <w:spacing w:line="360" w:lineRule="auto"/>
        <w:jc w:val="both"/>
        <w:rPr>
          <w:rFonts w:ascii="Calibri" w:hAnsi="Calibri" w:cs="Calibri"/>
          <w:sz w:val="22"/>
          <w:szCs w:val="22"/>
        </w:rPr>
      </w:pPr>
      <w:r>
        <w:rPr>
          <w:rFonts w:ascii="Calibri" w:hAnsi="Calibri" w:cs="Calibri"/>
          <w:sz w:val="22"/>
          <w:szCs w:val="22"/>
        </w:rPr>
        <w:t>I</w:t>
      </w:r>
      <w:r w:rsidR="00204123" w:rsidRPr="00204123">
        <w:rPr>
          <w:rFonts w:ascii="Calibri" w:hAnsi="Calibri" w:cs="Calibri"/>
          <w:sz w:val="22"/>
          <w:szCs w:val="22"/>
        </w:rPr>
        <w:t>nstallato nei locali siti nel comune di</w:t>
      </w:r>
      <w:r w:rsidR="00204123" w:rsidRPr="00204123">
        <w:rPr>
          <w:rFonts w:ascii="Calibri" w:hAnsi="Calibri" w:cs="Calibri"/>
          <w:sz w:val="22"/>
          <w:szCs w:val="22"/>
        </w:rPr>
        <w:t xml:space="preserve"> </w:t>
      </w:r>
      <w:r w:rsidR="00204123" w:rsidRPr="00204123">
        <w:rPr>
          <w:rFonts w:ascii="Calibri" w:hAnsi="Calibri" w:cs="Calibri"/>
          <w:sz w:val="22"/>
          <w:szCs w:val="22"/>
        </w:rPr>
        <w:t>{{</w:t>
      </w:r>
      <w:proofErr w:type="gramStart"/>
      <w:r w:rsidR="00204123" w:rsidRPr="00204123">
        <w:rPr>
          <w:rFonts w:ascii="Calibri" w:hAnsi="Calibri" w:cs="Calibri"/>
          <w:sz w:val="22"/>
          <w:szCs w:val="22"/>
        </w:rPr>
        <w:t>CITTA</w:t>
      </w:r>
      <w:proofErr w:type="gramEnd"/>
      <w:r w:rsidR="00204123" w:rsidRPr="00204123">
        <w:rPr>
          <w:rFonts w:ascii="Calibri" w:hAnsi="Calibri" w:cs="Calibri"/>
          <w:sz w:val="22"/>
          <w:szCs w:val="22"/>
        </w:rPr>
        <w:t xml:space="preserve">_INT}} </w:t>
      </w:r>
      <w:proofErr w:type="gramStart"/>
      <w:r w:rsidR="00204123" w:rsidRPr="00204123">
        <w:rPr>
          <w:rFonts w:ascii="Calibri" w:hAnsi="Calibri" w:cs="Calibri"/>
          <w:sz w:val="22"/>
          <w:szCs w:val="22"/>
        </w:rPr>
        <w:t>–  {</w:t>
      </w:r>
      <w:proofErr w:type="gramEnd"/>
      <w:r w:rsidR="00204123" w:rsidRPr="00204123">
        <w:rPr>
          <w:rFonts w:ascii="Calibri" w:hAnsi="Calibri" w:cs="Calibri"/>
          <w:sz w:val="22"/>
          <w:szCs w:val="22"/>
        </w:rPr>
        <w:t>{INDIRIZZO_INT}} n° {{NUM_INT}} ({{PROV_INT}</w:t>
      </w:r>
      <w:proofErr w:type="gramStart"/>
      <w:r w:rsidR="00204123" w:rsidRPr="00204123">
        <w:rPr>
          <w:rFonts w:ascii="Calibri" w:hAnsi="Calibri" w:cs="Calibri"/>
          <w:sz w:val="22"/>
          <w:szCs w:val="22"/>
        </w:rPr>
        <w:t>})  -</w:t>
      </w:r>
      <w:proofErr w:type="gramEnd"/>
      <w:r w:rsidR="00204123" w:rsidRPr="00204123">
        <w:rPr>
          <w:rFonts w:ascii="Calibri" w:hAnsi="Calibri" w:cs="Calibri"/>
          <w:sz w:val="22"/>
          <w:szCs w:val="22"/>
        </w:rPr>
        <w:t xml:space="preserve"> Foglio {{FOGLIO}} Particella {{PART}} Subalterno {{SUB}} </w:t>
      </w:r>
    </w:p>
    <w:p w14:paraId="2C8D69C9" w14:textId="6EA702C8" w:rsidR="00204123" w:rsidRPr="00204123" w:rsidRDefault="00204123" w:rsidP="00204123">
      <w:pPr>
        <w:spacing w:line="360" w:lineRule="auto"/>
        <w:jc w:val="both"/>
        <w:rPr>
          <w:rFonts w:ascii="Calibri" w:hAnsi="Calibri" w:cs="Calibri"/>
          <w:sz w:val="22"/>
          <w:szCs w:val="22"/>
        </w:rPr>
      </w:pPr>
      <w:r w:rsidRPr="00204123">
        <w:rPr>
          <w:rFonts w:ascii="Calibri" w:hAnsi="Calibri" w:cs="Calibri"/>
          <w:sz w:val="22"/>
          <w:szCs w:val="22"/>
        </w:rPr>
        <w:t xml:space="preserve">di proprietà </w:t>
      </w:r>
      <w:proofErr w:type="gramStart"/>
      <w:r w:rsidRPr="00204123">
        <w:rPr>
          <w:rFonts w:ascii="Calibri" w:hAnsi="Calibri" w:cs="Calibri"/>
          <w:sz w:val="22"/>
          <w:szCs w:val="22"/>
        </w:rPr>
        <w:t>di  {</w:t>
      </w:r>
      <w:proofErr w:type="gramEnd"/>
      <w:r w:rsidRPr="00204123">
        <w:rPr>
          <w:rFonts w:ascii="Calibri" w:hAnsi="Calibri" w:cs="Calibri"/>
          <w:sz w:val="22"/>
          <w:szCs w:val="22"/>
        </w:rPr>
        <w:t xml:space="preserve">{PROPR_COGNOME}} {{PROPR_NOME}} </w:t>
      </w:r>
      <w:r w:rsidR="00380EEC">
        <w:rPr>
          <w:rFonts w:ascii="Calibri" w:hAnsi="Calibri" w:cs="Calibri"/>
          <w:sz w:val="22"/>
          <w:szCs w:val="22"/>
        </w:rPr>
        <w:t>residente in</w:t>
      </w:r>
      <w:r w:rsidRPr="00204123">
        <w:rPr>
          <w:rFonts w:ascii="Calibri" w:hAnsi="Calibri" w:cs="Calibri"/>
          <w:sz w:val="22"/>
          <w:szCs w:val="22"/>
        </w:rPr>
        <w:t xml:space="preserve"> {{INDIRIZZO}} n° {{NUM}}</w:t>
      </w:r>
      <w:r w:rsidR="00380EEC">
        <w:rPr>
          <w:rFonts w:ascii="Calibri" w:hAnsi="Calibri" w:cs="Calibri"/>
          <w:sz w:val="22"/>
          <w:szCs w:val="22"/>
        </w:rPr>
        <w:t xml:space="preserve">, </w:t>
      </w:r>
      <w:r w:rsidRPr="00204123">
        <w:rPr>
          <w:rFonts w:ascii="Calibri" w:hAnsi="Calibri" w:cs="Calibri"/>
          <w:sz w:val="22"/>
          <w:szCs w:val="22"/>
        </w:rPr>
        <w:t>{{</w:t>
      </w:r>
      <w:proofErr w:type="gramStart"/>
      <w:r w:rsidRPr="00204123">
        <w:rPr>
          <w:rFonts w:ascii="Calibri" w:hAnsi="Calibri" w:cs="Calibri"/>
          <w:sz w:val="22"/>
          <w:szCs w:val="22"/>
        </w:rPr>
        <w:t>CITTA</w:t>
      </w:r>
      <w:proofErr w:type="gramEnd"/>
      <w:r w:rsidRPr="00204123">
        <w:rPr>
          <w:rFonts w:ascii="Calibri" w:hAnsi="Calibri" w:cs="Calibri"/>
          <w:sz w:val="22"/>
          <w:szCs w:val="22"/>
        </w:rPr>
        <w:t>}} ({{PROV}})</w:t>
      </w:r>
    </w:p>
    <w:p w14:paraId="0F469F37" w14:textId="77777777" w:rsidR="00204123" w:rsidRPr="00204123" w:rsidRDefault="00204123" w:rsidP="00204123">
      <w:pPr>
        <w:jc w:val="both"/>
        <w:rPr>
          <w:rFonts w:ascii="Calibri" w:hAnsi="Calibri" w:cs="Calibri"/>
          <w:sz w:val="22"/>
          <w:szCs w:val="22"/>
        </w:rPr>
      </w:pPr>
    </w:p>
    <w:p w14:paraId="509D9AF1" w14:textId="77777777" w:rsidR="00204123" w:rsidRPr="00204123" w:rsidRDefault="00204123" w:rsidP="00204123">
      <w:pPr>
        <w:jc w:val="both"/>
        <w:rPr>
          <w:rFonts w:ascii="Calibri" w:hAnsi="Calibri" w:cs="Calibri"/>
          <w:sz w:val="22"/>
          <w:szCs w:val="22"/>
        </w:rPr>
      </w:pPr>
    </w:p>
    <w:p w14:paraId="18946AF4" w14:textId="32578996" w:rsidR="00204123" w:rsidRDefault="00204123" w:rsidP="000B5EE6">
      <w:pPr>
        <w:shd w:val="clear" w:color="auto" w:fill="FFFFFF"/>
        <w:tabs>
          <w:tab w:val="left" w:pos="2842"/>
          <w:tab w:val="left" w:pos="4963"/>
          <w:tab w:val="left" w:pos="6384"/>
          <w:tab w:val="left" w:pos="8506"/>
        </w:tabs>
        <w:spacing w:before="20" w:after="20"/>
        <w:ind w:left="14"/>
        <w:rPr>
          <w:rFonts w:ascii="Calibri" w:hAnsi="Calibri" w:cs="Calibri"/>
          <w:sz w:val="22"/>
          <w:szCs w:val="22"/>
        </w:rPr>
      </w:pPr>
      <w:r w:rsidRPr="00204123">
        <w:rPr>
          <w:rFonts w:ascii="Calibri" w:hAnsi="Calibri" w:cs="Calibri"/>
          <w:spacing w:val="-2"/>
          <w:sz w:val="22"/>
          <w:szCs w:val="22"/>
        </w:rPr>
        <w:t>in edificio adibito ad uso:</w:t>
      </w:r>
      <w:r w:rsidR="000B5EE6">
        <w:rPr>
          <w:rFonts w:ascii="Calibri" w:hAnsi="Calibri" w:cs="Calibri"/>
          <w:sz w:val="22"/>
          <w:szCs w:val="22"/>
        </w:rPr>
        <w:t xml:space="preserve"> {{USO}}</w:t>
      </w:r>
    </w:p>
    <w:p w14:paraId="49912A51" w14:textId="77777777" w:rsidR="00204123" w:rsidRDefault="00204123" w:rsidP="00204123">
      <w:pPr>
        <w:tabs>
          <w:tab w:val="left" w:pos="6298"/>
        </w:tabs>
        <w:spacing w:line="360" w:lineRule="auto"/>
        <w:jc w:val="center"/>
        <w:rPr>
          <w:rFonts w:ascii="Calibri" w:hAnsi="Calibri" w:cs="Calibri"/>
          <w:b/>
          <w:bCs/>
          <w:sz w:val="22"/>
          <w:szCs w:val="22"/>
        </w:rPr>
      </w:pPr>
    </w:p>
    <w:p w14:paraId="4C9308DA" w14:textId="77777777" w:rsidR="00D17268" w:rsidRDefault="00D17268" w:rsidP="00204123">
      <w:pPr>
        <w:tabs>
          <w:tab w:val="left" w:pos="6298"/>
        </w:tabs>
        <w:spacing w:line="360" w:lineRule="auto"/>
        <w:jc w:val="center"/>
        <w:rPr>
          <w:rFonts w:ascii="Calibri" w:hAnsi="Calibri" w:cs="Calibri"/>
          <w:b/>
          <w:bCs/>
          <w:sz w:val="28"/>
          <w:szCs w:val="28"/>
        </w:rPr>
      </w:pPr>
    </w:p>
    <w:p w14:paraId="60CE7985" w14:textId="77777777" w:rsidR="00D17268" w:rsidRDefault="00D17268" w:rsidP="00204123">
      <w:pPr>
        <w:tabs>
          <w:tab w:val="left" w:pos="6298"/>
        </w:tabs>
        <w:spacing w:line="360" w:lineRule="auto"/>
        <w:jc w:val="center"/>
        <w:rPr>
          <w:rFonts w:ascii="Calibri" w:hAnsi="Calibri" w:cs="Calibri"/>
          <w:b/>
          <w:bCs/>
          <w:sz w:val="28"/>
          <w:szCs w:val="28"/>
        </w:rPr>
      </w:pPr>
    </w:p>
    <w:p w14:paraId="5173A897" w14:textId="77777777" w:rsidR="00D17268" w:rsidRDefault="00D17268">
      <w:pPr>
        <w:widowControl/>
        <w:suppressAutoHyphens w:val="0"/>
        <w:autoSpaceDE/>
        <w:spacing w:after="160" w:line="278" w:lineRule="auto"/>
        <w:rPr>
          <w:rFonts w:ascii="Calibri" w:hAnsi="Calibri" w:cs="Calibri"/>
          <w:b/>
          <w:bCs/>
          <w:sz w:val="28"/>
          <w:szCs w:val="28"/>
        </w:rPr>
      </w:pPr>
      <w:r>
        <w:rPr>
          <w:rFonts w:ascii="Calibri" w:hAnsi="Calibri" w:cs="Calibri"/>
          <w:b/>
          <w:bCs/>
          <w:sz w:val="28"/>
          <w:szCs w:val="28"/>
        </w:rPr>
        <w:br w:type="page"/>
      </w:r>
    </w:p>
    <w:p w14:paraId="6C535548" w14:textId="6D74417B" w:rsidR="00204123" w:rsidRPr="00204123" w:rsidRDefault="00204123" w:rsidP="00D17268">
      <w:pPr>
        <w:tabs>
          <w:tab w:val="left" w:pos="6298"/>
        </w:tabs>
        <w:spacing w:line="360" w:lineRule="auto"/>
        <w:jc w:val="center"/>
        <w:rPr>
          <w:rFonts w:ascii="Calibri" w:hAnsi="Calibri" w:cs="Calibri"/>
          <w:b/>
          <w:bCs/>
          <w:sz w:val="22"/>
          <w:szCs w:val="22"/>
        </w:rPr>
      </w:pPr>
      <w:r w:rsidRPr="00D17268">
        <w:rPr>
          <w:rFonts w:ascii="Calibri" w:hAnsi="Calibri" w:cs="Calibri"/>
          <w:b/>
          <w:bCs/>
          <w:sz w:val="28"/>
          <w:szCs w:val="28"/>
        </w:rPr>
        <w:lastRenderedPageBreak/>
        <w:t>DICHIARA</w:t>
      </w:r>
    </w:p>
    <w:p w14:paraId="03577339" w14:textId="77777777" w:rsidR="00204123" w:rsidRPr="00204123" w:rsidRDefault="00204123" w:rsidP="00204123">
      <w:pPr>
        <w:tabs>
          <w:tab w:val="left" w:pos="6298"/>
        </w:tabs>
        <w:spacing w:line="360" w:lineRule="auto"/>
        <w:jc w:val="both"/>
        <w:rPr>
          <w:rFonts w:ascii="Calibri" w:hAnsi="Calibri" w:cs="Calibri"/>
          <w:sz w:val="22"/>
          <w:szCs w:val="22"/>
        </w:rPr>
      </w:pPr>
      <w:r w:rsidRPr="00204123">
        <w:rPr>
          <w:rFonts w:ascii="Calibri" w:hAnsi="Calibri" w:cs="Calibri"/>
          <w:sz w:val="22"/>
          <w:szCs w:val="22"/>
        </w:rPr>
        <w:t>sotto la propria personale responsabilità, che l’impianto è stato realizzato in modo conforme alla regola dell’arte, secondo quanto previsto dall’art. 6, tenuto conto delle condizioni di esercizio e degli usi a cui è destinato l’edificio, avendo in particolare:</w:t>
      </w:r>
    </w:p>
    <w:p w14:paraId="7AE995ED" w14:textId="2AD360CD" w:rsidR="00204123" w:rsidRPr="00204123" w:rsidRDefault="00204123" w:rsidP="00204123">
      <w:pPr>
        <w:tabs>
          <w:tab w:val="left" w:pos="6298"/>
        </w:tabs>
        <w:spacing w:line="360" w:lineRule="auto"/>
        <w:ind w:left="851"/>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66432" behindDoc="0" locked="0" layoutInCell="1" allowOverlap="1" wp14:anchorId="29B78BCC" wp14:editId="33911E5B">
                <wp:simplePos x="0" y="0"/>
                <wp:positionH relativeFrom="column">
                  <wp:posOffset>311785</wp:posOffset>
                </wp:positionH>
                <wp:positionV relativeFrom="paragraph">
                  <wp:posOffset>252730</wp:posOffset>
                </wp:positionV>
                <wp:extent cx="132932" cy="150851"/>
                <wp:effectExtent l="12700" t="12700" r="6985" b="1905"/>
                <wp:wrapNone/>
                <wp:docPr id="861100198"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284694316"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68363437"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D190DA6" id="Gruppo 4" o:spid="_x0000_s1026" style="position:absolute;margin-left:24.55pt;margin-top:19.9pt;width:10.45pt;height:11.9pt;z-index:251666432;mso-width-relative:margin;mso-height-relative:margin" coordsize="231140,231140"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">
                <v:rect id="Rettangolo 2" o:spid="_x0000_s1027" style="position:absolute;width:221476;height:22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&#13;&#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">
                  <v:imagedata r:id="rId9" o:title="Chiudi con riempimento a tinta unita"/>
                </v:shape>
              </v:group>
            </w:pict>
          </mc:Fallback>
        </mc:AlternateContent>
      </w:r>
      <w:r w:rsidRPr="00204123">
        <w:rPr>
          <w:rFonts w:ascii="Calibri" w:hAnsi="Calibri" w:cs="Calibri"/>
          <w:noProof/>
          <w:sz w:val="22"/>
          <w:szCs w:val="22"/>
          <w14:ligatures w14:val="standardContextual"/>
        </w:rPr>
        <mc:AlternateContent>
          <mc:Choice Requires="wpg">
            <w:drawing>
              <wp:anchor distT="0" distB="0" distL="114300" distR="114300" simplePos="0" relativeHeight="251664384" behindDoc="0" locked="0" layoutInCell="1" allowOverlap="1" wp14:anchorId="59DF2CF6" wp14:editId="49ED66E4">
                <wp:simplePos x="0" y="0"/>
                <wp:positionH relativeFrom="column">
                  <wp:posOffset>308224</wp:posOffset>
                </wp:positionH>
                <wp:positionV relativeFrom="paragraph">
                  <wp:posOffset>3838</wp:posOffset>
                </wp:positionV>
                <wp:extent cx="132932" cy="150851"/>
                <wp:effectExtent l="12700" t="12700" r="6985" b="1905"/>
                <wp:wrapNone/>
                <wp:docPr id="2077600098"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886268593"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20177086"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AAD953E" id="Gruppo 4" o:spid="_x0000_s1026" style="position:absolute;margin-left:24.25pt;margin-top:.3pt;width:10.45pt;height:11.9pt;z-index:251664384;mso-width-relative:margin;mso-height-relative:margin" coordsize="231140,231140"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">
                <v:rect id="Rettangolo 2" o:spid="_x0000_s1027" style="position:absolute;width:221476;height:22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&#13;&#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">
                  <v:imagedata r:id="rId9" o:title="Chiudi con riempimento a tinta unita"/>
                </v:shape>
              </v:group>
            </w:pict>
          </mc:Fallback>
        </mc:AlternateContent>
      </w:r>
      <w:r w:rsidRPr="00204123">
        <w:rPr>
          <w:rFonts w:ascii="Calibri" w:hAnsi="Calibri" w:cs="Calibri"/>
          <w:sz w:val="22"/>
          <w:szCs w:val="22"/>
        </w:rPr>
        <w:t>rispettato il progetto redatto ai sensi dell’art. 5 da (2);</w:t>
      </w:r>
    </w:p>
    <w:p w14:paraId="770B31F4" w14:textId="67B53B0E" w:rsidR="00204123" w:rsidRPr="00204123" w:rsidRDefault="005645F5" w:rsidP="00204123">
      <w:pPr>
        <w:tabs>
          <w:tab w:val="left" w:pos="6298"/>
        </w:tabs>
        <w:spacing w:line="360" w:lineRule="auto"/>
        <w:ind w:left="851"/>
        <w:jc w:val="both"/>
        <w:rPr>
          <w:rFonts w:ascii="Calibri" w:hAnsi="Calibri" w:cs="Calibri"/>
          <w:sz w:val="22"/>
          <w:szCs w:val="22"/>
        </w:rPr>
      </w:pPr>
      <w:r>
        <w:rPr>
          <w:rFonts w:ascii="Calibri" w:hAnsi="Calibri" w:cs="Calibri"/>
          <w:sz w:val="22"/>
          <w:szCs w:val="22"/>
        </w:rPr>
        <w:t>{{LEGGE}}</w:t>
      </w:r>
    </w:p>
    <w:p w14:paraId="0388481E" w14:textId="097E9732" w:rsidR="00204123" w:rsidRPr="00204123" w:rsidRDefault="00204123" w:rsidP="00204123">
      <w:pPr>
        <w:tabs>
          <w:tab w:val="left" w:pos="6298"/>
        </w:tabs>
        <w:spacing w:line="360" w:lineRule="auto"/>
        <w:ind w:left="851"/>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68480" behindDoc="0" locked="0" layoutInCell="1" allowOverlap="1" wp14:anchorId="587B13E8" wp14:editId="6146679E">
                <wp:simplePos x="0" y="0"/>
                <wp:positionH relativeFrom="column">
                  <wp:posOffset>311150</wp:posOffset>
                </wp:positionH>
                <wp:positionV relativeFrom="paragraph">
                  <wp:posOffset>6350</wp:posOffset>
                </wp:positionV>
                <wp:extent cx="132932" cy="150851"/>
                <wp:effectExtent l="12700" t="12700" r="6985" b="1905"/>
                <wp:wrapNone/>
                <wp:docPr id="2062543616"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684683159"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76670881"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0081A78" id="Gruppo 4" o:spid="_x0000_s1026" style="position:absolute;margin-left:24.5pt;margin-top:.5pt;width:10.45pt;height:11.9pt;z-index:251668480;mso-width-relative:margin;mso-height-relative:margin" coordsize="231140,231140"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">
                <v:rect id="Rettangolo 2" o:spid="_x0000_s1027" style="position:absolute;width:221476;height:22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&#13;&#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">
                  <v:imagedata r:id="rId9" o:title="Chiudi con riempimento a tinta unita"/>
                </v:shape>
              </v:group>
            </w:pict>
          </mc:Fallback>
        </mc:AlternateContent>
      </w:r>
      <w:r w:rsidRPr="00204123">
        <w:rPr>
          <w:rFonts w:ascii="Calibri" w:hAnsi="Calibri" w:cs="Calibri"/>
          <w:sz w:val="22"/>
          <w:szCs w:val="22"/>
        </w:rPr>
        <w:t>installato componenti e materiali adatti al luogo di installazione (artt. 5 e 6);</w:t>
      </w:r>
    </w:p>
    <w:p w14:paraId="45DF08B6" w14:textId="16AA862E" w:rsidR="00204123" w:rsidRDefault="00204123" w:rsidP="00D17268">
      <w:pPr>
        <w:tabs>
          <w:tab w:val="left" w:pos="6298"/>
        </w:tabs>
        <w:spacing w:line="360" w:lineRule="auto"/>
        <w:ind w:left="851"/>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70528" behindDoc="0" locked="0" layoutInCell="1" allowOverlap="1" wp14:anchorId="46BB4F6B" wp14:editId="6501FB14">
                <wp:simplePos x="0" y="0"/>
                <wp:positionH relativeFrom="column">
                  <wp:posOffset>311150</wp:posOffset>
                </wp:positionH>
                <wp:positionV relativeFrom="paragraph">
                  <wp:posOffset>12700</wp:posOffset>
                </wp:positionV>
                <wp:extent cx="132932" cy="150851"/>
                <wp:effectExtent l="12700" t="12700" r="6985" b="1905"/>
                <wp:wrapNone/>
                <wp:docPr id="327113746"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483023081"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59571761"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EE15F5E" id="Gruppo 4" o:spid="_x0000_s1026" style="position:absolute;margin-left:24.5pt;margin-top:1pt;width:10.45pt;height:11.9pt;z-index:251670528;mso-width-relative:margin;mso-height-relative:margin" coordsize="231140,231140"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">
                <v:rect id="Rettangolo 2" o:spid="_x0000_s1027" style="position:absolute;width:221476;height:22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&#13;&#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">
                  <v:imagedata r:id="rId9" o:title="Chiudi con riempimento a tinta unita"/>
                </v:shape>
              </v:group>
            </w:pict>
          </mc:Fallback>
        </mc:AlternateContent>
      </w:r>
      <w:r w:rsidRPr="00204123">
        <w:rPr>
          <w:rFonts w:ascii="Calibri" w:hAnsi="Calibri" w:cs="Calibri"/>
          <w:sz w:val="22"/>
          <w:szCs w:val="22"/>
        </w:rPr>
        <w:t>controllato l’impianto ai fini della sicurezza e della funzionalità con esito positivo, avendo eseguito le verifiche richieste dalle norme e dalle disposizioni di legge.</w:t>
      </w:r>
    </w:p>
    <w:p w14:paraId="296D19BC" w14:textId="77777777" w:rsidR="00D17268" w:rsidRDefault="00D17268" w:rsidP="00204123">
      <w:pPr>
        <w:tabs>
          <w:tab w:val="left" w:pos="6298"/>
        </w:tabs>
        <w:spacing w:line="360" w:lineRule="auto"/>
        <w:jc w:val="both"/>
        <w:rPr>
          <w:rFonts w:ascii="Calibri" w:hAnsi="Calibri" w:cs="Calibri"/>
          <w:sz w:val="22"/>
          <w:szCs w:val="22"/>
        </w:rPr>
      </w:pPr>
    </w:p>
    <w:p w14:paraId="74520EFC" w14:textId="044014DD" w:rsidR="00204123" w:rsidRPr="00204123" w:rsidRDefault="00204123" w:rsidP="00204123">
      <w:pPr>
        <w:tabs>
          <w:tab w:val="left" w:pos="6298"/>
        </w:tabs>
        <w:spacing w:line="360" w:lineRule="auto"/>
        <w:jc w:val="both"/>
        <w:rPr>
          <w:rFonts w:ascii="Calibri" w:hAnsi="Calibri" w:cs="Calibri"/>
          <w:sz w:val="22"/>
          <w:szCs w:val="22"/>
        </w:rPr>
      </w:pPr>
      <w:r w:rsidRPr="00204123">
        <w:rPr>
          <w:rFonts w:ascii="Calibri" w:hAnsi="Calibri" w:cs="Calibri"/>
          <w:sz w:val="22"/>
          <w:szCs w:val="22"/>
        </w:rPr>
        <w:t>Allegati obbligatori:</w:t>
      </w:r>
    </w:p>
    <w:p w14:paraId="1EAAC4CB" w14:textId="717B404D" w:rsidR="00204123" w:rsidRPr="00204123" w:rsidRDefault="00D17268" w:rsidP="00D17268">
      <w:pPr>
        <w:tabs>
          <w:tab w:val="left" w:pos="6298"/>
        </w:tabs>
        <w:spacing w:line="360" w:lineRule="auto"/>
        <w:ind w:left="85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81792" behindDoc="0" locked="0" layoutInCell="1" allowOverlap="1" wp14:anchorId="7D76ED9C" wp14:editId="44D20A8E">
                <wp:simplePos x="0" y="0"/>
                <wp:positionH relativeFrom="column">
                  <wp:posOffset>301837</wp:posOffset>
                </wp:positionH>
                <wp:positionV relativeFrom="paragraph">
                  <wp:posOffset>16510</wp:posOffset>
                </wp:positionV>
                <wp:extent cx="127374" cy="144543"/>
                <wp:effectExtent l="12700" t="12700" r="12700" b="8255"/>
                <wp:wrapNone/>
                <wp:docPr id="370796698" name="Rettangolo 2"/>
                <wp:cNvGraphicFramePr/>
                <a:graphic xmlns:a="http://schemas.openxmlformats.org/drawingml/2006/main">
                  <a:graphicData uri="http://schemas.microsoft.com/office/word/2010/wordprocessingShape">
                    <wps:wsp>
                      <wps:cNvSpPr/>
                      <wps:spPr>
                        <a:xfrm>
                          <a:off x="0" y="0"/>
                          <a:ext cx="127374" cy="14454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E31B7" id="Rettangolo 2" o:spid="_x0000_s1026" style="position:absolute;margin-left:23.75pt;margin-top:1.3pt;width:10.05pt;height:1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" filled="f" strokecolor="black [3213]" strokeweight="1.5pt"/>
            </w:pict>
          </mc:Fallback>
        </mc:AlternateContent>
      </w:r>
      <w:r w:rsidR="00204123" w:rsidRPr="00204123">
        <w:rPr>
          <w:rFonts w:ascii="Calibri" w:hAnsi="Calibri" w:cs="Calibri"/>
          <w:sz w:val="22"/>
          <w:szCs w:val="22"/>
        </w:rPr>
        <w:t>progetto ai sensi degli articoli 5 e 7 (4);</w:t>
      </w:r>
    </w:p>
    <w:p w14:paraId="184C6043" w14:textId="230B1845" w:rsidR="00204123" w:rsidRPr="00204123" w:rsidRDefault="00380EEC" w:rsidP="00D17268">
      <w:pPr>
        <w:tabs>
          <w:tab w:val="left" w:pos="6298"/>
        </w:tabs>
        <w:spacing w:line="360" w:lineRule="auto"/>
        <w:ind w:left="85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79744" behindDoc="0" locked="0" layoutInCell="1" allowOverlap="1" wp14:anchorId="0F3F22D3" wp14:editId="5BBCD584">
                <wp:simplePos x="0" y="0"/>
                <wp:positionH relativeFrom="column">
                  <wp:posOffset>302895</wp:posOffset>
                </wp:positionH>
                <wp:positionV relativeFrom="paragraph">
                  <wp:posOffset>9525</wp:posOffset>
                </wp:positionV>
                <wp:extent cx="127000" cy="144145"/>
                <wp:effectExtent l="12700" t="12700" r="12700" b="8255"/>
                <wp:wrapNone/>
                <wp:docPr id="853678533" name="Rettangolo 2"/>
                <wp:cNvGraphicFramePr/>
                <a:graphic xmlns:a="http://schemas.openxmlformats.org/drawingml/2006/main">
                  <a:graphicData uri="http://schemas.microsoft.com/office/word/2010/wordprocessingShape">
                    <wps:wsp>
                      <wps:cNvSpPr/>
                      <wps:spPr>
                        <a:xfrm>
                          <a:off x="0" y="0"/>
                          <a:ext cx="127000" cy="1441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5DD92" id="Rettangolo 2" o:spid="_x0000_s1026" style="position:absolute;margin-left:23.85pt;margin-top:.75pt;width:10pt;height:1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" filled="f" strokecolor="black [3213]" strokeweight="1.5pt"/>
            </w:pict>
          </mc:Fallback>
        </mc:AlternateContent>
      </w:r>
      <w:r w:rsidR="00204123" w:rsidRPr="00204123">
        <w:rPr>
          <w:rFonts w:ascii="Calibri" w:hAnsi="Calibri" w:cs="Calibri"/>
          <w:sz w:val="22"/>
          <w:szCs w:val="22"/>
        </w:rPr>
        <w:t>relazione con tipologie dei materiali utilizzati (5);</w:t>
      </w:r>
    </w:p>
    <w:p w14:paraId="4515ACE0" w14:textId="7BAEDDF6" w:rsidR="00204123" w:rsidRPr="00204123" w:rsidRDefault="00380EEC" w:rsidP="00D17268">
      <w:pPr>
        <w:tabs>
          <w:tab w:val="left" w:pos="6298"/>
        </w:tabs>
        <w:spacing w:line="360" w:lineRule="auto"/>
        <w:ind w:left="85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77696" behindDoc="0" locked="0" layoutInCell="1" allowOverlap="1" wp14:anchorId="283965D5" wp14:editId="535C0FE9">
                <wp:simplePos x="0" y="0"/>
                <wp:positionH relativeFrom="column">
                  <wp:posOffset>299085</wp:posOffset>
                </wp:positionH>
                <wp:positionV relativeFrom="paragraph">
                  <wp:posOffset>3175</wp:posOffset>
                </wp:positionV>
                <wp:extent cx="127000" cy="144145"/>
                <wp:effectExtent l="12700" t="12700" r="12700" b="8255"/>
                <wp:wrapNone/>
                <wp:docPr id="1283822593" name="Rettangolo 2"/>
                <wp:cNvGraphicFramePr/>
                <a:graphic xmlns:a="http://schemas.openxmlformats.org/drawingml/2006/main">
                  <a:graphicData uri="http://schemas.microsoft.com/office/word/2010/wordprocessingShape">
                    <wps:wsp>
                      <wps:cNvSpPr/>
                      <wps:spPr>
                        <a:xfrm>
                          <a:off x="0" y="0"/>
                          <a:ext cx="127000" cy="1441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E74BE" id="Rettangolo 2" o:spid="_x0000_s1026" style="position:absolute;margin-left:23.55pt;margin-top:.25pt;width:10pt;height:1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" filled="f" strokecolor="black [3213]" strokeweight="1.5pt"/>
            </w:pict>
          </mc:Fallback>
        </mc:AlternateContent>
      </w:r>
      <w:r w:rsidR="00204123" w:rsidRPr="00204123">
        <w:rPr>
          <w:rFonts w:ascii="Calibri" w:hAnsi="Calibri" w:cs="Calibri"/>
          <w:sz w:val="22"/>
          <w:szCs w:val="22"/>
        </w:rPr>
        <w:t>schema di impianto realizzato (6);</w:t>
      </w:r>
    </w:p>
    <w:p w14:paraId="6B95F29A" w14:textId="229AD7EB" w:rsidR="00204123" w:rsidRPr="00204123" w:rsidRDefault="00D17268" w:rsidP="00D17268">
      <w:pPr>
        <w:tabs>
          <w:tab w:val="left" w:pos="6298"/>
        </w:tabs>
        <w:spacing w:line="360" w:lineRule="auto"/>
        <w:ind w:left="85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75648" behindDoc="0" locked="0" layoutInCell="1" allowOverlap="1" wp14:anchorId="36FC1194" wp14:editId="1439DCF4">
                <wp:simplePos x="0" y="0"/>
                <wp:positionH relativeFrom="column">
                  <wp:posOffset>302260</wp:posOffset>
                </wp:positionH>
                <wp:positionV relativeFrom="paragraph">
                  <wp:posOffset>3175</wp:posOffset>
                </wp:positionV>
                <wp:extent cx="127374" cy="144543"/>
                <wp:effectExtent l="12700" t="12700" r="12700" b="8255"/>
                <wp:wrapNone/>
                <wp:docPr id="1370262220" name="Rettangolo 2"/>
                <wp:cNvGraphicFramePr/>
                <a:graphic xmlns:a="http://schemas.openxmlformats.org/drawingml/2006/main">
                  <a:graphicData uri="http://schemas.microsoft.com/office/word/2010/wordprocessingShape">
                    <wps:wsp>
                      <wps:cNvSpPr/>
                      <wps:spPr>
                        <a:xfrm>
                          <a:off x="0" y="0"/>
                          <a:ext cx="127374" cy="14454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816FF" id="Rettangolo 2" o:spid="_x0000_s1026" style="position:absolute;margin-left:23.8pt;margin-top:.25pt;width:10.05pt;height:11.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" filled="f" strokecolor="black [3213]" strokeweight="1.5pt"/>
            </w:pict>
          </mc:Fallback>
        </mc:AlternateContent>
      </w:r>
      <w:r w:rsidR="00204123" w:rsidRPr="00204123">
        <w:rPr>
          <w:rFonts w:ascii="Calibri" w:hAnsi="Calibri" w:cs="Calibri"/>
          <w:sz w:val="22"/>
          <w:szCs w:val="22"/>
        </w:rPr>
        <w:t>riferimento a dichiarazioni di conformità precedenti o parziali, già esistenti (7);</w:t>
      </w:r>
    </w:p>
    <w:p w14:paraId="473BF71B" w14:textId="26EA4404" w:rsidR="00D17268" w:rsidRDefault="00D17268" w:rsidP="00D17268">
      <w:pPr>
        <w:tabs>
          <w:tab w:val="left" w:pos="6298"/>
        </w:tabs>
        <w:spacing w:line="360" w:lineRule="auto"/>
        <w:ind w:left="851"/>
        <w:jc w:val="both"/>
        <w:rPr>
          <w:rFonts w:ascii="Calibri" w:hAnsi="Calibri" w:cs="Calibri"/>
          <w:sz w:val="22"/>
          <w:szCs w:val="22"/>
        </w:rPr>
      </w:pPr>
      <w:r w:rsidRPr="00204123">
        <w:rPr>
          <w:rFonts w:ascii="Calibri" w:hAnsi="Calibri" w:cs="Calibri"/>
          <w:noProof/>
          <w:sz w:val="22"/>
          <w:szCs w:val="22"/>
          <w14:ligatures w14:val="standardContextual"/>
        </w:rPr>
        <mc:AlternateContent>
          <mc:Choice Requires="wpg">
            <w:drawing>
              <wp:anchor distT="0" distB="0" distL="114300" distR="114300" simplePos="0" relativeHeight="251672576" behindDoc="0" locked="0" layoutInCell="1" allowOverlap="1" wp14:anchorId="71941114" wp14:editId="5649FE38">
                <wp:simplePos x="0" y="0"/>
                <wp:positionH relativeFrom="column">
                  <wp:posOffset>301625</wp:posOffset>
                </wp:positionH>
                <wp:positionV relativeFrom="paragraph">
                  <wp:posOffset>12065</wp:posOffset>
                </wp:positionV>
                <wp:extent cx="132932" cy="150851"/>
                <wp:effectExtent l="12700" t="12700" r="6985" b="1905"/>
                <wp:wrapNone/>
                <wp:docPr id="1319328667" name="Gruppo 4"/>
                <wp:cNvGraphicFramePr/>
                <a:graphic xmlns:a="http://schemas.openxmlformats.org/drawingml/2006/main">
                  <a:graphicData uri="http://schemas.microsoft.com/office/word/2010/wordprocessingGroup">
                    <wpg:wgp>
                      <wpg:cNvGrpSpPr/>
                      <wpg:grpSpPr>
                        <a:xfrm>
                          <a:off x="0" y="0"/>
                          <a:ext cx="132932" cy="150851"/>
                          <a:chOff x="0" y="0"/>
                          <a:chExt cx="231140" cy="231140"/>
                        </a:xfrm>
                      </wpg:grpSpPr>
                      <wps:wsp>
                        <wps:cNvPr id="1731753952" name="Rettangolo 2"/>
                        <wps:cNvSpPr/>
                        <wps:spPr>
                          <a:xfrm>
                            <a:off x="0" y="0"/>
                            <a:ext cx="221476" cy="22147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0759314" name="Elemento grafico 3" descr="Chiudi con riempimento a tinta unita"/>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31140" cy="2311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A8597A" id="Gruppo 4" o:spid="_x0000_s1026" style="position:absolute;margin-left:23.75pt;margin-top:.95pt;width:10.45pt;height:11.9pt;z-index:251672576;mso-width-relative:margin;mso-height-relative:margin" coordsize="231140,231140"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">
                <v:rect id="Rettangolo 2" o:spid="_x0000_s1027" style="position:absolute;width:221476;height:22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" filled="f" strokecolor="black [3213]" strokeweight="1.5pt"/>
                <v:shape id="Elemento grafico 3" o:spid="_x0000_s1028" type="#_x0000_t75" alt="Chiudi con riempimento a tinta unita" style="position:absolute;width:231140;height:2311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">
                  <v:imagedata r:id="rId9" o:title="Chiudi con riempimento a tinta unita"/>
                </v:shape>
              </v:group>
            </w:pict>
          </mc:Fallback>
        </mc:AlternateContent>
      </w:r>
      <w:r w:rsidR="00204123" w:rsidRPr="00204123">
        <w:rPr>
          <w:rFonts w:ascii="Calibri" w:hAnsi="Calibri" w:cs="Calibri"/>
          <w:sz w:val="22"/>
          <w:szCs w:val="22"/>
        </w:rPr>
        <w:t>copia del certificato di riconoscimento dei requisiti tecnico-professionali.</w:t>
      </w:r>
    </w:p>
    <w:p w14:paraId="717FB1E7" w14:textId="29837AA6" w:rsidR="00D17268" w:rsidRDefault="00D17268" w:rsidP="00D17268">
      <w:pPr>
        <w:tabs>
          <w:tab w:val="left" w:pos="6298"/>
        </w:tabs>
        <w:spacing w:line="360" w:lineRule="auto"/>
        <w:jc w:val="both"/>
        <w:rPr>
          <w:rFonts w:ascii="Calibri" w:hAnsi="Calibri" w:cs="Calibri"/>
          <w:sz w:val="22"/>
          <w:szCs w:val="22"/>
        </w:rPr>
      </w:pPr>
      <w:r>
        <w:rPr>
          <w:rFonts w:ascii="Calibri" w:hAnsi="Calibri" w:cs="Calibri"/>
          <w:sz w:val="22"/>
          <w:szCs w:val="22"/>
        </w:rPr>
        <w:t>Allegati facoltativi:</w:t>
      </w:r>
    </w:p>
    <w:p w14:paraId="3BC1D1E3" w14:textId="22692D3C" w:rsidR="00D17268" w:rsidRDefault="00D17268" w:rsidP="00D17268">
      <w:pPr>
        <w:tabs>
          <w:tab w:val="left" w:pos="6298"/>
        </w:tabs>
        <w:spacing w:line="360" w:lineRule="auto"/>
        <w:jc w:val="both"/>
        <w:rPr>
          <w:rFonts w:ascii="Calibri" w:hAnsi="Calibri" w:cs="Calibri"/>
          <w:sz w:val="22"/>
          <w:szCs w:val="22"/>
        </w:rPr>
      </w:pPr>
      <w:r>
        <w:rPr>
          <w:rFonts w:ascii="Calibri" w:hAnsi="Calibri" w:cs="Calibri"/>
          <w:sz w:val="22"/>
          <w:szCs w:val="22"/>
        </w:rPr>
        <w:t>……………………………………………………………………………………………………………………………………………………………</w:t>
      </w:r>
      <w:r>
        <w:rPr>
          <w:rFonts w:ascii="Calibri" w:hAnsi="Calibri" w:cs="Calibri"/>
          <w:sz w:val="22"/>
          <w:szCs w:val="22"/>
        </w:rPr>
        <w:t>……………………………………………………………………………………………………………………………………………………………</w:t>
      </w:r>
    </w:p>
    <w:p w14:paraId="6F733C3A" w14:textId="77777777" w:rsidR="00D17268" w:rsidRPr="00D17268" w:rsidRDefault="00D17268" w:rsidP="00D17268">
      <w:pPr>
        <w:tabs>
          <w:tab w:val="left" w:pos="6298"/>
        </w:tabs>
        <w:spacing w:line="360" w:lineRule="auto"/>
        <w:jc w:val="center"/>
        <w:rPr>
          <w:rFonts w:ascii="Calibri" w:hAnsi="Calibri" w:cs="Calibri"/>
          <w:b/>
          <w:bCs/>
          <w:sz w:val="28"/>
          <w:szCs w:val="28"/>
        </w:rPr>
      </w:pPr>
      <w:r w:rsidRPr="00D17268">
        <w:rPr>
          <w:rFonts w:ascii="Calibri" w:hAnsi="Calibri" w:cs="Calibri"/>
          <w:b/>
          <w:bCs/>
          <w:sz w:val="28"/>
          <w:szCs w:val="28"/>
        </w:rPr>
        <w:t>DECLINA</w:t>
      </w:r>
    </w:p>
    <w:p w14:paraId="32DA6D3D" w14:textId="77777777" w:rsidR="00D17268" w:rsidRPr="00D17268" w:rsidRDefault="00D17268" w:rsidP="00D17268">
      <w:pPr>
        <w:tabs>
          <w:tab w:val="left" w:pos="6298"/>
        </w:tabs>
        <w:spacing w:line="360" w:lineRule="auto"/>
        <w:jc w:val="both"/>
        <w:rPr>
          <w:rFonts w:ascii="Calibri" w:hAnsi="Calibri" w:cs="Calibri"/>
          <w:sz w:val="22"/>
          <w:szCs w:val="22"/>
        </w:rPr>
      </w:pPr>
      <w:r w:rsidRPr="00D17268">
        <w:rPr>
          <w:rFonts w:ascii="Calibri" w:hAnsi="Calibri" w:cs="Calibri"/>
          <w:sz w:val="22"/>
          <w:szCs w:val="22"/>
        </w:rPr>
        <w:t>ogni responsabilità per sinistri a persone o a cose derivanti da manomissione dell’impianto da parte di terzi ovvero da carenze di manutenzione o riparazione.</w:t>
      </w:r>
    </w:p>
    <w:p w14:paraId="5E80E693" w14:textId="77777777" w:rsidR="00D17268" w:rsidRDefault="00D17268" w:rsidP="00D17268">
      <w:pPr>
        <w:tabs>
          <w:tab w:val="left" w:pos="6298"/>
        </w:tabs>
        <w:spacing w:line="360" w:lineRule="auto"/>
        <w:jc w:val="both"/>
        <w:rPr>
          <w:rFonts w:ascii="Calibri" w:hAnsi="Calibri" w:cs="Calibri"/>
          <w:sz w:val="22"/>
          <w:szCs w:val="22"/>
        </w:rPr>
      </w:pPr>
    </w:p>
    <w:p w14:paraId="4090471D" w14:textId="619F9994" w:rsidR="00D17268" w:rsidRDefault="00D17268" w:rsidP="00D17268">
      <w:pPr>
        <w:tabs>
          <w:tab w:val="left" w:pos="6298"/>
        </w:tabs>
        <w:spacing w:line="360" w:lineRule="auto"/>
        <w:jc w:val="both"/>
        <w:rPr>
          <w:rFonts w:ascii="Calibri" w:hAnsi="Calibri" w:cs="Calibri"/>
          <w:sz w:val="22"/>
          <w:szCs w:val="22"/>
        </w:rPr>
      </w:pPr>
      <w:r w:rsidRPr="00D17268">
        <w:rPr>
          <w:rFonts w:ascii="Calibri" w:hAnsi="Calibri" w:cs="Calibri"/>
          <w:sz w:val="22"/>
          <w:szCs w:val="22"/>
        </w:rPr>
        <w:t>Data {{DATA_DOC}}</w:t>
      </w:r>
    </w:p>
    <w:p w14:paraId="4DC0DA3C" w14:textId="77777777" w:rsidR="00D17268" w:rsidRDefault="00D17268" w:rsidP="00D17268">
      <w:pPr>
        <w:tabs>
          <w:tab w:val="left" w:pos="6298"/>
        </w:tabs>
        <w:spacing w:line="360" w:lineRule="auto"/>
        <w:jc w:val="both"/>
        <w:rPr>
          <w:rFonts w:ascii="Calibri" w:hAnsi="Calibri" w:cs="Calibri"/>
          <w:sz w:val="22"/>
          <w:szCs w:val="22"/>
        </w:rPr>
      </w:pPr>
    </w:p>
    <w:p w14:paraId="01FCD9EE" w14:textId="58503003" w:rsidR="00D17268" w:rsidRDefault="00D17268" w:rsidP="00D17268">
      <w:pPr>
        <w:tabs>
          <w:tab w:val="left" w:pos="6298"/>
        </w:tabs>
        <w:spacing w:line="360" w:lineRule="auto"/>
        <w:ind w:firstLine="708"/>
        <w:jc w:val="both"/>
        <w:rPr>
          <w:rFonts w:ascii="Calibri" w:hAnsi="Calibri" w:cs="Calibri"/>
          <w:sz w:val="22"/>
          <w:szCs w:val="22"/>
        </w:rPr>
      </w:pPr>
      <w:r>
        <w:rPr>
          <w:noProof/>
        </w:rPr>
        <w:drawing>
          <wp:anchor distT="0" distB="0" distL="114300" distR="114300" simplePos="0" relativeHeight="251683840" behindDoc="0" locked="0" layoutInCell="1" allowOverlap="1" wp14:anchorId="50B1F427" wp14:editId="2E30D507">
            <wp:simplePos x="0" y="0"/>
            <wp:positionH relativeFrom="column">
              <wp:posOffset>440146</wp:posOffset>
            </wp:positionH>
            <wp:positionV relativeFrom="paragraph">
              <wp:posOffset>259080</wp:posOffset>
            </wp:positionV>
            <wp:extent cx="1724297" cy="718004"/>
            <wp:effectExtent l="0" t="0" r="3175" b="6350"/>
            <wp:wrapNone/>
            <wp:docPr id="40"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297" cy="7180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noProof/>
          <w:sz w:val="22"/>
        </w:rPr>
        <w:drawing>
          <wp:anchor distT="0" distB="0" distL="114300" distR="114300" simplePos="0" relativeHeight="251685888" behindDoc="0" locked="0" layoutInCell="1" allowOverlap="1" wp14:anchorId="00E5942E" wp14:editId="277FA44D">
            <wp:simplePos x="0" y="0"/>
            <wp:positionH relativeFrom="column">
              <wp:posOffset>4062095</wp:posOffset>
            </wp:positionH>
            <wp:positionV relativeFrom="paragraph">
              <wp:posOffset>206375</wp:posOffset>
            </wp:positionV>
            <wp:extent cx="1737360" cy="766800"/>
            <wp:effectExtent l="0" t="0" r="2540" b="0"/>
            <wp:wrapSquare wrapText="bothSides"/>
            <wp:docPr id="41" name="Immagine 10" descr="Immagine che contiene testo, Carattere, linea, bianco&#10;&#10;Il contenuto generato dall'IA potrebbe non essere corret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magine 10" descr="Immagine che contiene testo, Carattere, linea, bianco&#10;&#10;Il contenuto generato dall'IA potrebbe non essere corretto."/>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360" cy="766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2"/>
          <w:szCs w:val="22"/>
        </w:rPr>
        <w:t>Il Responsabile Tecnico</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Il dichiarante</w:t>
      </w:r>
    </w:p>
    <w:p w14:paraId="2CC999ED" w14:textId="092F8F04" w:rsidR="00D17268" w:rsidRDefault="00D17268" w:rsidP="00D17268">
      <w:pPr>
        <w:tabs>
          <w:tab w:val="left" w:pos="6298"/>
        </w:tabs>
        <w:spacing w:line="360" w:lineRule="auto"/>
        <w:jc w:val="both"/>
        <w:rPr>
          <w:rFonts w:ascii="Calibri" w:hAnsi="Calibri" w:cs="Calibri"/>
          <w:sz w:val="22"/>
          <w:szCs w:val="22"/>
        </w:rPr>
      </w:pPr>
    </w:p>
    <w:p w14:paraId="6FA63F28" w14:textId="77777777" w:rsidR="00D17268" w:rsidRDefault="00D17268" w:rsidP="00D17268">
      <w:pPr>
        <w:tabs>
          <w:tab w:val="left" w:pos="6298"/>
        </w:tabs>
        <w:spacing w:line="360" w:lineRule="auto"/>
        <w:jc w:val="both"/>
        <w:rPr>
          <w:rFonts w:ascii="Calibri" w:hAnsi="Calibri" w:cs="Calibri"/>
          <w:sz w:val="22"/>
          <w:szCs w:val="22"/>
        </w:rPr>
      </w:pPr>
    </w:p>
    <w:p w14:paraId="574B0687" w14:textId="77777777" w:rsidR="00D17268" w:rsidRDefault="00D17268" w:rsidP="00D17268">
      <w:pPr>
        <w:tabs>
          <w:tab w:val="left" w:pos="6298"/>
        </w:tabs>
        <w:spacing w:line="360" w:lineRule="auto"/>
        <w:jc w:val="both"/>
        <w:rPr>
          <w:rFonts w:ascii="Calibri" w:hAnsi="Calibri" w:cs="Calibri"/>
          <w:sz w:val="22"/>
          <w:szCs w:val="22"/>
        </w:rPr>
      </w:pPr>
    </w:p>
    <w:p w14:paraId="4AAB19CB" w14:textId="77777777" w:rsidR="00D17268" w:rsidRDefault="00D17268" w:rsidP="00D17268">
      <w:pPr>
        <w:tabs>
          <w:tab w:val="left" w:pos="6298"/>
        </w:tabs>
        <w:spacing w:line="360" w:lineRule="auto"/>
        <w:jc w:val="both"/>
        <w:rPr>
          <w:rFonts w:ascii="Calibri" w:hAnsi="Calibri" w:cs="Calibri"/>
          <w:sz w:val="22"/>
          <w:szCs w:val="22"/>
        </w:rPr>
      </w:pPr>
    </w:p>
    <w:p w14:paraId="6A5096FA" w14:textId="77777777" w:rsidR="00D17268" w:rsidRDefault="00D17268" w:rsidP="00D17268">
      <w:pPr>
        <w:tabs>
          <w:tab w:val="left" w:pos="6298"/>
        </w:tabs>
        <w:spacing w:line="360" w:lineRule="auto"/>
        <w:jc w:val="both"/>
        <w:rPr>
          <w:rFonts w:ascii="Calibri" w:hAnsi="Calibri" w:cs="Calibri"/>
          <w:sz w:val="22"/>
          <w:szCs w:val="22"/>
        </w:rPr>
      </w:pPr>
    </w:p>
    <w:p w14:paraId="62A11ECC" w14:textId="6E899FA2" w:rsidR="00D17268" w:rsidRDefault="00D17268" w:rsidP="00D17268">
      <w:pPr>
        <w:tabs>
          <w:tab w:val="left" w:pos="6298"/>
        </w:tabs>
        <w:spacing w:line="360" w:lineRule="auto"/>
        <w:jc w:val="both"/>
        <w:rPr>
          <w:rFonts w:ascii="Calibri" w:hAnsi="Calibri" w:cs="Calibri"/>
          <w:b/>
          <w:bCs/>
          <w:sz w:val="22"/>
          <w:szCs w:val="22"/>
        </w:rPr>
      </w:pPr>
      <w:r w:rsidRPr="00D17268">
        <w:rPr>
          <w:rFonts w:ascii="Calibri" w:hAnsi="Calibri" w:cs="Calibri"/>
          <w:b/>
          <w:bCs/>
          <w:sz w:val="22"/>
          <w:szCs w:val="22"/>
        </w:rPr>
        <w:t>Firma (leggibile) per presa visione__________________________________________</w:t>
      </w:r>
      <w:r>
        <w:rPr>
          <w:rFonts w:ascii="Calibri" w:hAnsi="Calibri" w:cs="Calibri"/>
          <w:b/>
          <w:bCs/>
          <w:sz w:val="22"/>
          <w:szCs w:val="22"/>
        </w:rPr>
        <w:t>____________</w:t>
      </w:r>
    </w:p>
    <w:p w14:paraId="34B98EB7" w14:textId="77777777" w:rsidR="00D17268" w:rsidRDefault="00D17268" w:rsidP="00D17268">
      <w:pPr>
        <w:tabs>
          <w:tab w:val="left" w:pos="6298"/>
        </w:tabs>
        <w:spacing w:line="360" w:lineRule="auto"/>
        <w:jc w:val="both"/>
        <w:rPr>
          <w:rFonts w:ascii="Calibri" w:hAnsi="Calibri" w:cs="Calibri"/>
          <w:b/>
          <w:bCs/>
          <w:sz w:val="22"/>
          <w:szCs w:val="22"/>
        </w:rPr>
      </w:pPr>
    </w:p>
    <w:p w14:paraId="57FA67ED" w14:textId="78A38887" w:rsidR="00D17268" w:rsidRDefault="00D17268" w:rsidP="00D17268">
      <w:pPr>
        <w:tabs>
          <w:tab w:val="left" w:pos="6298"/>
        </w:tabs>
        <w:spacing w:line="360" w:lineRule="auto"/>
        <w:jc w:val="both"/>
        <w:rPr>
          <w:rFonts w:ascii="Calibri" w:hAnsi="Calibri" w:cs="Calibri"/>
          <w:sz w:val="22"/>
          <w:szCs w:val="22"/>
        </w:rPr>
      </w:pPr>
      <w:r w:rsidRPr="00D17268">
        <w:rPr>
          <w:rFonts w:ascii="Calibri" w:hAnsi="Calibri" w:cs="Calibri"/>
          <w:b/>
          <w:bCs/>
          <w:sz w:val="22"/>
          <w:szCs w:val="22"/>
        </w:rPr>
        <w:lastRenderedPageBreak/>
        <w:t>AVVERTEN</w:t>
      </w:r>
      <w:r>
        <w:rPr>
          <w:rFonts w:ascii="Calibri" w:hAnsi="Calibri" w:cs="Calibri"/>
          <w:b/>
          <w:bCs/>
          <w:sz w:val="22"/>
          <w:szCs w:val="22"/>
        </w:rPr>
        <w:t>Z</w:t>
      </w:r>
      <w:r w:rsidRPr="00D17268">
        <w:rPr>
          <w:rFonts w:ascii="Calibri" w:hAnsi="Calibri" w:cs="Calibri"/>
          <w:b/>
          <w:bCs/>
          <w:sz w:val="22"/>
          <w:szCs w:val="22"/>
        </w:rPr>
        <w:t xml:space="preserve">E PER IL COMMITTENTE: </w:t>
      </w:r>
      <w:r w:rsidRPr="00D17268">
        <w:rPr>
          <w:rFonts w:ascii="Calibri" w:hAnsi="Calibri" w:cs="Calibri"/>
          <w:sz w:val="22"/>
          <w:szCs w:val="22"/>
        </w:rPr>
        <w:t>responsabilità del committente o del proprietario, art. 8 (9)</w:t>
      </w:r>
    </w:p>
    <w:p w14:paraId="48C1C62B" w14:textId="77777777" w:rsidR="00D17268" w:rsidRDefault="00D17268" w:rsidP="00D17268">
      <w:pPr>
        <w:tabs>
          <w:tab w:val="left" w:pos="6298"/>
        </w:tabs>
        <w:spacing w:line="360" w:lineRule="auto"/>
        <w:jc w:val="both"/>
        <w:rPr>
          <w:rFonts w:ascii="Calibri" w:hAnsi="Calibri" w:cs="Calibri"/>
          <w:sz w:val="22"/>
          <w:szCs w:val="22"/>
        </w:rPr>
      </w:pPr>
    </w:p>
    <w:p w14:paraId="11BF3688" w14:textId="77777777" w:rsidR="00D17268" w:rsidRDefault="00D17268" w:rsidP="00D17268">
      <w:pPr>
        <w:shd w:val="clear" w:color="auto" w:fill="FFFFFF"/>
      </w:pPr>
      <w:r>
        <w:rPr>
          <w:rFonts w:ascii="Arial" w:hAnsi="Arial" w:cs="Arial"/>
          <w:b/>
          <w:bCs/>
          <w:spacing w:val="-1"/>
          <w:sz w:val="24"/>
          <w:szCs w:val="24"/>
        </w:rPr>
        <w:t>Legenda:</w:t>
      </w:r>
    </w:p>
    <w:p w14:paraId="6F9BB44E" w14:textId="77777777" w:rsidR="00D17268" w:rsidRPr="00D17268" w:rsidRDefault="00D17268" w:rsidP="00D17268">
      <w:pPr>
        <w:shd w:val="clear" w:color="auto" w:fill="FFFFFF"/>
        <w:rPr>
          <w:rFonts w:ascii="Calibri" w:hAnsi="Calibri" w:cs="Calibri"/>
          <w:b/>
          <w:bCs/>
          <w:spacing w:val="-1"/>
        </w:rPr>
      </w:pPr>
    </w:p>
    <w:p w14:paraId="4360F751" w14:textId="77777777" w:rsidR="00D17268" w:rsidRPr="00D17268" w:rsidRDefault="00D17268" w:rsidP="00D17268">
      <w:pPr>
        <w:numPr>
          <w:ilvl w:val="0"/>
          <w:numId w:val="4"/>
        </w:numPr>
        <w:shd w:val="clear" w:color="auto" w:fill="FFFFFF"/>
        <w:tabs>
          <w:tab w:val="left" w:pos="284"/>
        </w:tabs>
        <w:spacing w:after="120"/>
        <w:ind w:left="284" w:right="5" w:hanging="284"/>
        <w:jc w:val="both"/>
        <w:rPr>
          <w:rFonts w:ascii="Calibri" w:hAnsi="Calibri" w:cs="Calibri"/>
        </w:rPr>
      </w:pPr>
      <w:r w:rsidRPr="00D17268">
        <w:rPr>
          <w:rFonts w:ascii="Calibri" w:hAnsi="Calibri" w:cs="Calibri"/>
        </w:rPr>
        <w:t>Come esempio nel caso di impianti a gas, con “altro” si può intendere la sostituzione di un apparecchio installato in modo fisso.</w:t>
      </w:r>
    </w:p>
    <w:p w14:paraId="79FCB650" w14:textId="77777777" w:rsidR="00D17268" w:rsidRPr="00D17268" w:rsidRDefault="00D17268" w:rsidP="00D17268">
      <w:pPr>
        <w:numPr>
          <w:ilvl w:val="0"/>
          <w:numId w:val="4"/>
        </w:numPr>
        <w:shd w:val="clear" w:color="auto" w:fill="FFFFFF"/>
        <w:tabs>
          <w:tab w:val="left" w:pos="284"/>
        </w:tabs>
        <w:spacing w:after="120"/>
        <w:ind w:left="284" w:right="5" w:hanging="284"/>
        <w:jc w:val="both"/>
        <w:rPr>
          <w:rFonts w:ascii="Calibri" w:hAnsi="Calibri" w:cs="Calibri"/>
        </w:rPr>
      </w:pPr>
      <w:r w:rsidRPr="00D17268">
        <w:rPr>
          <w:rFonts w:ascii="Calibri" w:hAnsi="Calibri" w:cs="Calibri"/>
        </w:rPr>
        <w:t>Indicare: nome, cognome, qualifica e, quando ne ricorra l’obbligo ai sensi dell’articolo 5, comma 2, estremi di iscrizione nel relativo Albo professionale, del tecnico che ha redatto il progetto.</w:t>
      </w:r>
    </w:p>
    <w:p w14:paraId="6EEB1DBC" w14:textId="77777777" w:rsidR="00D17268" w:rsidRPr="00D17268" w:rsidRDefault="00D17268" w:rsidP="00D17268">
      <w:pPr>
        <w:numPr>
          <w:ilvl w:val="0"/>
          <w:numId w:val="4"/>
        </w:numPr>
        <w:shd w:val="clear" w:color="auto" w:fill="FFFFFF"/>
        <w:tabs>
          <w:tab w:val="left" w:pos="284"/>
        </w:tabs>
        <w:spacing w:after="120"/>
        <w:ind w:left="284" w:right="6" w:hanging="284"/>
        <w:jc w:val="both"/>
        <w:rPr>
          <w:rFonts w:ascii="Calibri" w:hAnsi="Calibri" w:cs="Calibri"/>
        </w:rPr>
      </w:pPr>
      <w:r w:rsidRPr="00D17268">
        <w:rPr>
          <w:rFonts w:ascii="Calibri" w:hAnsi="Calibri" w:cs="Calibri"/>
        </w:rPr>
        <w:t>Citare la o le norme tecniche e di legge, distinguendo tra quelle riferite alla progettazione, all’esecuzione e alle verifiche.</w:t>
      </w:r>
    </w:p>
    <w:p w14:paraId="4CE0AD1B" w14:textId="77777777" w:rsidR="00D17268" w:rsidRPr="00D17268" w:rsidRDefault="00D17268" w:rsidP="00D17268">
      <w:pPr>
        <w:numPr>
          <w:ilvl w:val="0"/>
          <w:numId w:val="4"/>
        </w:numPr>
        <w:shd w:val="clear" w:color="auto" w:fill="FFFFFF"/>
        <w:tabs>
          <w:tab w:val="left" w:pos="284"/>
        </w:tabs>
        <w:spacing w:after="120"/>
        <w:ind w:left="284" w:right="5" w:hanging="284"/>
        <w:jc w:val="both"/>
        <w:rPr>
          <w:rFonts w:ascii="Calibri" w:hAnsi="Calibri" w:cs="Calibri"/>
        </w:rPr>
      </w:pPr>
      <w:r w:rsidRPr="00D17268">
        <w:rPr>
          <w:rFonts w:ascii="Calibri" w:hAnsi="Calibri" w:cs="Calibri"/>
        </w:rPr>
        <w:t>Qualora l’impianto eseguito su progetto sia variato in opera, il progetto presentato alla fine dei lavori deve comprendere le varianti realizzate in corso d’opera. Fa parte del progetto la citazione della pratica prevenzione incendi (ove richiesta).</w:t>
      </w:r>
    </w:p>
    <w:p w14:paraId="625DCFBB" w14:textId="77777777" w:rsidR="00D17268" w:rsidRPr="00D17268" w:rsidRDefault="00D17268" w:rsidP="00D17268">
      <w:pPr>
        <w:numPr>
          <w:ilvl w:val="0"/>
          <w:numId w:val="4"/>
        </w:numPr>
        <w:shd w:val="clear" w:color="auto" w:fill="FFFFFF"/>
        <w:tabs>
          <w:tab w:val="left" w:pos="284"/>
        </w:tabs>
        <w:ind w:left="284" w:hanging="284"/>
        <w:jc w:val="both"/>
        <w:rPr>
          <w:rFonts w:ascii="Calibri" w:hAnsi="Calibri" w:cs="Calibri"/>
        </w:rPr>
      </w:pPr>
      <w:r w:rsidRPr="00D17268">
        <w:rPr>
          <w:rFonts w:ascii="Calibri" w:hAnsi="Calibri" w:cs="Calibri"/>
        </w:rPr>
        <w:t>La relazione deve contenere, per i prodotti soggetti a norme, la dichiarazione di rispondenza alla stesse completata, ove esistente, con riferimenti a marchi, certificati di prova, ecc. rilasciati da istituti autorizzati.</w:t>
      </w:r>
    </w:p>
    <w:p w14:paraId="43F71A7E" w14:textId="77777777" w:rsidR="00D17268" w:rsidRPr="00D17268" w:rsidRDefault="00D17268" w:rsidP="00D17268">
      <w:pPr>
        <w:pStyle w:val="Rientrocorpodeltesto"/>
        <w:spacing w:after="0"/>
        <w:rPr>
          <w:rFonts w:ascii="Calibri" w:hAnsi="Calibri" w:cs="Calibri"/>
          <w:sz w:val="20"/>
        </w:rPr>
      </w:pPr>
      <w:r w:rsidRPr="00D17268">
        <w:rPr>
          <w:rFonts w:ascii="Calibri" w:hAnsi="Calibri" w:cs="Calibri"/>
          <w:sz w:val="20"/>
        </w:rPr>
        <w:t>Per gli altri prodotti (da elencare) il firmatario deve dichiarare che trattasi di materiali, prodotti e componenti conformi a quanto previsto dagli articoli 5 e 6. La relazione deve dichiarare l’idoneità rispetto all’ambiente di installazione.</w:t>
      </w:r>
    </w:p>
    <w:p w14:paraId="79C01A47" w14:textId="77777777" w:rsidR="00D17268" w:rsidRPr="00D17268" w:rsidRDefault="00D17268" w:rsidP="00D17268">
      <w:pPr>
        <w:pStyle w:val="Rientrocorpodeltesto"/>
        <w:rPr>
          <w:rFonts w:ascii="Calibri" w:hAnsi="Calibri" w:cs="Calibri"/>
          <w:sz w:val="20"/>
        </w:rPr>
      </w:pPr>
      <w:r w:rsidRPr="00D17268">
        <w:rPr>
          <w:rFonts w:ascii="Calibri" w:hAnsi="Calibri" w:cs="Calibri"/>
          <w:sz w:val="20"/>
        </w:rPr>
        <w:t>Quando rilevante ai fini del buon funzionamento dell’impianto, si devono fornire indicazioni sul numero e caratteristiche degli apparecchi installati od installabili (ad esempio per il gas: 1) numero, tipo e potenza degli apparecchi; 2) caratteristiche dei componenti il sistema di ventilazione dei locali; 3) caratteristiche del sistema di scarico dei prodotti della combustione: 4) indicazioni sul collegamento elettrico degli apparecchi, ove previsto).</w:t>
      </w:r>
    </w:p>
    <w:p w14:paraId="59BD1312" w14:textId="77777777" w:rsidR="00D17268" w:rsidRPr="00D17268" w:rsidRDefault="00D17268" w:rsidP="00D17268">
      <w:pPr>
        <w:numPr>
          <w:ilvl w:val="0"/>
          <w:numId w:val="4"/>
        </w:numPr>
        <w:shd w:val="clear" w:color="auto" w:fill="FFFFFF"/>
        <w:tabs>
          <w:tab w:val="left" w:pos="284"/>
        </w:tabs>
        <w:ind w:left="284" w:hanging="284"/>
        <w:jc w:val="both"/>
        <w:rPr>
          <w:rFonts w:ascii="Calibri" w:hAnsi="Calibri" w:cs="Calibri"/>
        </w:rPr>
      </w:pPr>
      <w:r w:rsidRPr="00D17268">
        <w:rPr>
          <w:rFonts w:ascii="Calibri" w:hAnsi="Calibri" w:cs="Calibri"/>
        </w:rPr>
        <w:t>Per schema dell’impianto realizzato si intende la descrizione dell’opera come eseguita (si fa semplice rinvio al progetto quando questo è stato redatto da un professionista abilitato e non sono state apportate varianti in corso d’opera).</w:t>
      </w:r>
    </w:p>
    <w:p w14:paraId="45918E5A" w14:textId="77777777" w:rsidR="00D17268" w:rsidRPr="00D17268" w:rsidRDefault="00D17268" w:rsidP="00D17268">
      <w:pPr>
        <w:pStyle w:val="Rientrocorpodeltesto"/>
        <w:tabs>
          <w:tab w:val="left" w:pos="283"/>
        </w:tabs>
        <w:rPr>
          <w:rFonts w:ascii="Calibri" w:hAnsi="Calibri" w:cs="Calibri"/>
          <w:sz w:val="20"/>
        </w:rPr>
      </w:pPr>
      <w:r w:rsidRPr="00D17268">
        <w:rPr>
          <w:rFonts w:ascii="Calibri" w:hAnsi="Calibri" w:cs="Calibri"/>
          <w:sz w:val="20"/>
        </w:rPr>
        <w:t>Nel caso di trasformazione, ampliamento e manutenzione straordinaria, l’intervento deve essere inquadrato, se possibile, nello schema dell’impianto preesistente. Lo schema citerà la pratica prevenzione incendi (ove richiesto).</w:t>
      </w:r>
    </w:p>
    <w:p w14:paraId="7C0EF359" w14:textId="77777777" w:rsidR="00D17268" w:rsidRPr="00D17268" w:rsidRDefault="00D17268" w:rsidP="00D17268">
      <w:pPr>
        <w:numPr>
          <w:ilvl w:val="0"/>
          <w:numId w:val="4"/>
        </w:numPr>
        <w:shd w:val="clear" w:color="auto" w:fill="FFFFFF"/>
        <w:tabs>
          <w:tab w:val="left" w:pos="284"/>
        </w:tabs>
        <w:spacing w:after="120"/>
        <w:ind w:left="284" w:hanging="284"/>
        <w:jc w:val="both"/>
        <w:rPr>
          <w:rFonts w:ascii="Calibri" w:hAnsi="Calibri" w:cs="Calibri"/>
        </w:rPr>
      </w:pPr>
      <w:r w:rsidRPr="00D17268">
        <w:rPr>
          <w:rFonts w:ascii="Calibri" w:hAnsi="Calibri" w:cs="Calibri"/>
        </w:rPr>
        <w:t xml:space="preserve">I riferimenti sono costituiti dal nome dell’impresa esecutrice e dalla data della dichiarazione. Per gli impianti o parti di impianti costruiti prima dell’entrata in vigore del presente decreto, il riferimento a dichiarazioni di conformità può essere sostituito dal rinvio a dichiarazioni di rispondenza (art. 7, comma 6). </w:t>
      </w:r>
      <w:r w:rsidRPr="00D17268">
        <w:rPr>
          <w:rFonts w:ascii="Calibri" w:hAnsi="Calibri" w:cs="Calibri"/>
          <w:spacing w:val="-1"/>
        </w:rPr>
        <w:t xml:space="preserve">Nel caso che parte dell’impianto sia predisposto da altra impresa (ad esempio ventilazione e scarico fumi negli </w:t>
      </w:r>
      <w:r w:rsidRPr="00D17268">
        <w:rPr>
          <w:rFonts w:ascii="Calibri" w:hAnsi="Calibri" w:cs="Calibri"/>
        </w:rPr>
        <w:t>impianti a gas), la dichiarazione deve riportare gli analoghi riferimenti per dette parti.</w:t>
      </w:r>
    </w:p>
    <w:p w14:paraId="649AA9AC" w14:textId="77777777" w:rsidR="00D17268" w:rsidRPr="00D17268" w:rsidRDefault="00D17268" w:rsidP="00D17268">
      <w:pPr>
        <w:numPr>
          <w:ilvl w:val="0"/>
          <w:numId w:val="4"/>
        </w:numPr>
        <w:shd w:val="clear" w:color="auto" w:fill="FFFFFF"/>
        <w:tabs>
          <w:tab w:val="left" w:pos="284"/>
        </w:tabs>
        <w:spacing w:after="120"/>
        <w:ind w:left="284" w:right="5" w:hanging="284"/>
        <w:jc w:val="both"/>
        <w:rPr>
          <w:rFonts w:ascii="Calibri" w:hAnsi="Calibri" w:cs="Calibri"/>
        </w:rPr>
      </w:pPr>
      <w:r w:rsidRPr="00D17268">
        <w:rPr>
          <w:rFonts w:ascii="Calibri" w:hAnsi="Calibri" w:cs="Calibri"/>
        </w:rPr>
        <w:t>Esempio: eventuali certificati dei risultati delle verifiche eseguite sull’impianto prima della messa in esercizio o trattamenti per pulizia, disinfezione, ecc.</w:t>
      </w:r>
    </w:p>
    <w:p w14:paraId="1C6C0D91" w14:textId="77777777" w:rsidR="00D17268" w:rsidRPr="00D17268" w:rsidRDefault="00D17268" w:rsidP="00D17268">
      <w:pPr>
        <w:numPr>
          <w:ilvl w:val="0"/>
          <w:numId w:val="4"/>
        </w:numPr>
        <w:shd w:val="clear" w:color="auto" w:fill="FFFFFF"/>
        <w:tabs>
          <w:tab w:val="left" w:pos="284"/>
        </w:tabs>
        <w:spacing w:after="120"/>
        <w:ind w:left="284" w:right="5" w:hanging="284"/>
        <w:rPr>
          <w:rFonts w:ascii="Calibri" w:hAnsi="Calibri" w:cs="Calibri"/>
        </w:rPr>
      </w:pPr>
      <w:r w:rsidRPr="00D17268">
        <w:rPr>
          <w:rFonts w:ascii="Calibri" w:hAnsi="Calibri" w:cs="Calibri"/>
        </w:rPr>
        <w:t>Al termine dei lavori l’impresa installatrice è tenuta a rilasciare al committente la dichiarazione di conformità degli impianti nel rispetto delle norme di cui all’art. 7. Il committente o il proprietario è tenuto ad affidare i lavori di installazione, di trasformazione, di ampliamento e di manutenzione degli impianti di cui all’art. 1 ad imprese abilitate ai sensi dell’art. 3.</w:t>
      </w:r>
    </w:p>
    <w:p w14:paraId="427722B9" w14:textId="77777777" w:rsidR="00D17268" w:rsidRDefault="00D17268" w:rsidP="00D17268">
      <w:pPr>
        <w:tabs>
          <w:tab w:val="left" w:pos="6298"/>
        </w:tabs>
        <w:spacing w:line="360" w:lineRule="auto"/>
        <w:jc w:val="both"/>
        <w:rPr>
          <w:rFonts w:ascii="Calibri" w:hAnsi="Calibri" w:cs="Calibri"/>
          <w:b/>
          <w:bCs/>
          <w:sz w:val="22"/>
          <w:szCs w:val="22"/>
        </w:rPr>
      </w:pPr>
    </w:p>
    <w:p w14:paraId="1B4E3815" w14:textId="77777777" w:rsidR="00D17268" w:rsidRPr="00D17268" w:rsidRDefault="00D17268" w:rsidP="00D17268">
      <w:pPr>
        <w:tabs>
          <w:tab w:val="left" w:pos="6298"/>
        </w:tabs>
        <w:spacing w:line="360" w:lineRule="auto"/>
        <w:jc w:val="both"/>
        <w:rPr>
          <w:rFonts w:ascii="Calibri" w:hAnsi="Calibri" w:cs="Calibri"/>
          <w:b/>
          <w:bCs/>
          <w:sz w:val="22"/>
          <w:szCs w:val="22"/>
        </w:rPr>
      </w:pPr>
    </w:p>
    <w:sectPr w:rsidR="00D17268" w:rsidRPr="00D17268" w:rsidSect="00D17268">
      <w:headerReference w:type="even" r:id="rId12"/>
      <w:headerReference w:type="default" r:id="rId13"/>
      <w:pgSz w:w="11906" w:h="16838"/>
      <w:pgMar w:top="174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85308" w14:textId="77777777" w:rsidR="00E861E7" w:rsidRDefault="00E861E7" w:rsidP="00204123">
      <w:r>
        <w:separator/>
      </w:r>
    </w:p>
  </w:endnote>
  <w:endnote w:type="continuationSeparator" w:id="0">
    <w:p w14:paraId="7E6B5651" w14:textId="77777777" w:rsidR="00E861E7" w:rsidRDefault="00E861E7" w:rsidP="0020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DB84E" w14:textId="77777777" w:rsidR="00E861E7" w:rsidRDefault="00E861E7" w:rsidP="00204123">
      <w:r>
        <w:separator/>
      </w:r>
    </w:p>
  </w:footnote>
  <w:footnote w:type="continuationSeparator" w:id="0">
    <w:p w14:paraId="0AACE16C" w14:textId="77777777" w:rsidR="00E861E7" w:rsidRDefault="00E861E7" w:rsidP="00204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930552991"/>
      <w:docPartObj>
        <w:docPartGallery w:val="Page Numbers (Top of Page)"/>
        <w:docPartUnique/>
      </w:docPartObj>
    </w:sdtPr>
    <w:sdtContent>
      <w:p w14:paraId="5C0CE178" w14:textId="34898B8F" w:rsidR="00204123" w:rsidRDefault="00204123" w:rsidP="008610D0">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D32957B" w14:textId="77777777" w:rsidR="00204123" w:rsidRDefault="00204123" w:rsidP="00204123">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716272890"/>
      <w:docPartObj>
        <w:docPartGallery w:val="Page Numbers (Top of Page)"/>
        <w:docPartUnique/>
      </w:docPartObj>
    </w:sdtPr>
    <w:sdtContent>
      <w:p w14:paraId="2DF09E3B" w14:textId="30F34C32" w:rsidR="00204123" w:rsidRDefault="00204123" w:rsidP="00204123">
        <w:pPr>
          <w:pStyle w:val="Intestazione"/>
          <w:framePr w:w="269" w:wrap="none" w:vAnchor="text" w:hAnchor="page" w:x="10658" w:y="522"/>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71A90B9A" w14:textId="47B814B6" w:rsidR="00204123" w:rsidRDefault="00204123" w:rsidP="00204123">
    <w:pPr>
      <w:pStyle w:val="Intestazione"/>
      <w:ind w:right="360"/>
    </w:pPr>
    <w:r w:rsidRPr="0011337E">
      <w:rPr>
        <w:noProof/>
      </w:rPr>
      <w:drawing>
        <wp:anchor distT="0" distB="0" distL="114300" distR="114300" simplePos="0" relativeHeight="251658240" behindDoc="0" locked="0" layoutInCell="1" allowOverlap="1" wp14:anchorId="7BFF55B7" wp14:editId="0F90CBC0">
          <wp:simplePos x="0" y="0"/>
          <wp:positionH relativeFrom="column">
            <wp:posOffset>49149</wp:posOffset>
          </wp:positionH>
          <wp:positionV relativeFrom="paragraph">
            <wp:posOffset>-180975</wp:posOffset>
          </wp:positionV>
          <wp:extent cx="1304544" cy="739140"/>
          <wp:effectExtent l="0" t="0" r="3810" b="0"/>
          <wp:wrapNone/>
          <wp:docPr id="3"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5"/>
                  <pic:cNvPicPr>
                    <a:picLocks/>
                  </pic:cNvPicPr>
                </pic:nvPicPr>
                <pic:blipFill>
                  <a:blip r:embed="rId1">
                    <a:extLst>
                      <a:ext uri="{28A0092B-C50C-407E-A947-70E740481C1C}">
                        <a14:useLocalDpi xmlns:a14="http://schemas.microsoft.com/office/drawing/2010/main" val="0"/>
                      </a:ext>
                    </a:extLst>
                  </a:blip>
                  <a:srcRect l="327" t="11632" r="9331" b="-581"/>
                  <a:stretch>
                    <a:fillRect/>
                  </a:stretch>
                </pic:blipFill>
                <pic:spPr bwMode="auto">
                  <a:xfrm>
                    <a:off x="0" y="0"/>
                    <a:ext cx="1304544" cy="739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decimal"/>
      <w:lvlText w:val="%1)"/>
      <w:lvlJc w:val="left"/>
      <w:pPr>
        <w:tabs>
          <w:tab w:val="num" w:pos="1077"/>
        </w:tabs>
        <w:ind w:left="1077" w:hanging="360"/>
      </w:pPr>
      <w:rPr>
        <w:rFonts w:ascii="Arial" w:hAnsi="Arial" w:cs="Arial" w:hint="default"/>
        <w:b w:val="0"/>
        <w:i w:val="0"/>
        <w:sz w:val="20"/>
      </w:rPr>
    </w:lvl>
  </w:abstractNum>
  <w:abstractNum w:abstractNumId="2" w15:restartNumberingAfterBreak="0">
    <w:nsid w:val="00000005"/>
    <w:multiLevelType w:val="singleLevel"/>
    <w:tmpl w:val="00000005"/>
    <w:lvl w:ilvl="0">
      <w:start w:val="1"/>
      <w:numFmt w:val="bullet"/>
      <w:lvlText w:val=""/>
      <w:lvlJc w:val="left"/>
      <w:pPr>
        <w:ind w:left="720" w:hanging="360"/>
      </w:pPr>
      <w:rPr>
        <w:rFonts w:ascii="Wingdings" w:hAnsi="Wingdings" w:cs="Wingdings" w:hint="default"/>
        <w:sz w:val="32"/>
      </w:rPr>
    </w:lvl>
  </w:abstractNum>
  <w:abstractNum w:abstractNumId="3" w15:restartNumberingAfterBreak="0">
    <w:nsid w:val="347D52ED"/>
    <w:multiLevelType w:val="hybridMultilevel"/>
    <w:tmpl w:val="72A6B988"/>
    <w:lvl w:ilvl="0" w:tplc="DA82369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3727A7"/>
    <w:multiLevelType w:val="hybridMultilevel"/>
    <w:tmpl w:val="E5E411B6"/>
    <w:lvl w:ilvl="0" w:tplc="917A77DE">
      <w:start w:val="1"/>
      <w:numFmt w:val="bullet"/>
      <w:lvlText w:val="-"/>
      <w:lvlJc w:val="left"/>
      <w:pPr>
        <w:ind w:left="400" w:hanging="360"/>
      </w:pPr>
      <w:rPr>
        <w:rFonts w:ascii="Calibri" w:eastAsia="Times New Roman" w:hAnsi="Calibri" w:cs="Calibri" w:hint="default"/>
      </w:rPr>
    </w:lvl>
    <w:lvl w:ilvl="1" w:tplc="04100003" w:tentative="1">
      <w:start w:val="1"/>
      <w:numFmt w:val="bullet"/>
      <w:lvlText w:val="o"/>
      <w:lvlJc w:val="left"/>
      <w:pPr>
        <w:ind w:left="1120" w:hanging="360"/>
      </w:pPr>
      <w:rPr>
        <w:rFonts w:ascii="Courier New" w:hAnsi="Courier New" w:cs="Courier New" w:hint="default"/>
      </w:rPr>
    </w:lvl>
    <w:lvl w:ilvl="2" w:tplc="04100005" w:tentative="1">
      <w:start w:val="1"/>
      <w:numFmt w:val="bullet"/>
      <w:lvlText w:val=""/>
      <w:lvlJc w:val="left"/>
      <w:pPr>
        <w:ind w:left="1840" w:hanging="360"/>
      </w:pPr>
      <w:rPr>
        <w:rFonts w:ascii="Wingdings" w:hAnsi="Wingdings" w:hint="default"/>
      </w:rPr>
    </w:lvl>
    <w:lvl w:ilvl="3" w:tplc="04100001" w:tentative="1">
      <w:start w:val="1"/>
      <w:numFmt w:val="bullet"/>
      <w:lvlText w:val=""/>
      <w:lvlJc w:val="left"/>
      <w:pPr>
        <w:ind w:left="2560" w:hanging="360"/>
      </w:pPr>
      <w:rPr>
        <w:rFonts w:ascii="Symbol" w:hAnsi="Symbol" w:hint="default"/>
      </w:rPr>
    </w:lvl>
    <w:lvl w:ilvl="4" w:tplc="04100003" w:tentative="1">
      <w:start w:val="1"/>
      <w:numFmt w:val="bullet"/>
      <w:lvlText w:val="o"/>
      <w:lvlJc w:val="left"/>
      <w:pPr>
        <w:ind w:left="3280" w:hanging="360"/>
      </w:pPr>
      <w:rPr>
        <w:rFonts w:ascii="Courier New" w:hAnsi="Courier New" w:cs="Courier New" w:hint="default"/>
      </w:rPr>
    </w:lvl>
    <w:lvl w:ilvl="5" w:tplc="04100005" w:tentative="1">
      <w:start w:val="1"/>
      <w:numFmt w:val="bullet"/>
      <w:lvlText w:val=""/>
      <w:lvlJc w:val="left"/>
      <w:pPr>
        <w:ind w:left="4000" w:hanging="360"/>
      </w:pPr>
      <w:rPr>
        <w:rFonts w:ascii="Wingdings" w:hAnsi="Wingdings" w:hint="default"/>
      </w:rPr>
    </w:lvl>
    <w:lvl w:ilvl="6" w:tplc="04100001" w:tentative="1">
      <w:start w:val="1"/>
      <w:numFmt w:val="bullet"/>
      <w:lvlText w:val=""/>
      <w:lvlJc w:val="left"/>
      <w:pPr>
        <w:ind w:left="4720" w:hanging="360"/>
      </w:pPr>
      <w:rPr>
        <w:rFonts w:ascii="Symbol" w:hAnsi="Symbol" w:hint="default"/>
      </w:rPr>
    </w:lvl>
    <w:lvl w:ilvl="7" w:tplc="04100003" w:tentative="1">
      <w:start w:val="1"/>
      <w:numFmt w:val="bullet"/>
      <w:lvlText w:val="o"/>
      <w:lvlJc w:val="left"/>
      <w:pPr>
        <w:ind w:left="5440" w:hanging="360"/>
      </w:pPr>
      <w:rPr>
        <w:rFonts w:ascii="Courier New" w:hAnsi="Courier New" w:cs="Courier New" w:hint="default"/>
      </w:rPr>
    </w:lvl>
    <w:lvl w:ilvl="8" w:tplc="04100005" w:tentative="1">
      <w:start w:val="1"/>
      <w:numFmt w:val="bullet"/>
      <w:lvlText w:val=""/>
      <w:lvlJc w:val="left"/>
      <w:pPr>
        <w:ind w:left="6160" w:hanging="360"/>
      </w:pPr>
      <w:rPr>
        <w:rFonts w:ascii="Wingdings" w:hAnsi="Wingdings" w:hint="default"/>
      </w:rPr>
    </w:lvl>
  </w:abstractNum>
  <w:num w:numId="1" w16cid:durableId="948240435">
    <w:abstractNumId w:val="0"/>
  </w:num>
  <w:num w:numId="2" w16cid:durableId="261494200">
    <w:abstractNumId w:val="2"/>
  </w:num>
  <w:num w:numId="3" w16cid:durableId="847253930">
    <w:abstractNumId w:val="3"/>
  </w:num>
  <w:num w:numId="4" w16cid:durableId="449856458">
    <w:abstractNumId w:val="1"/>
  </w:num>
  <w:num w:numId="5" w16cid:durableId="1290938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23"/>
    <w:rsid w:val="000B5EE6"/>
    <w:rsid w:val="00204123"/>
    <w:rsid w:val="00380EEC"/>
    <w:rsid w:val="003C151B"/>
    <w:rsid w:val="004829FD"/>
    <w:rsid w:val="005645F5"/>
    <w:rsid w:val="00602055"/>
    <w:rsid w:val="006E4762"/>
    <w:rsid w:val="00D17268"/>
    <w:rsid w:val="00D4564F"/>
    <w:rsid w:val="00E6228E"/>
    <w:rsid w:val="00E861E7"/>
  </w:rsids>
  <m:mathPr>
    <m:mathFont m:val="Cambria Math"/>
    <m:brkBin m:val="before"/>
    <m:brkBinSub m:val="--"/>
    <m:smallFrac m:val="0"/>
    <m:dispDef/>
    <m:lMargin m:val="0"/>
    <m:rMargin m:val="0"/>
    <m:defJc m:val="centerGroup"/>
    <m:wrapIndent m:val="1440"/>
    <m:intLim m:val="subSup"/>
    <m:naryLim m:val="undOvr"/>
  </m:mathPr>
  <w:themeFontLang w:val="it-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97AE6"/>
  <w15:chartTrackingRefBased/>
  <w15:docId w15:val="{40A42337-26DB-F54D-8B54-FC94C227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4123"/>
    <w:pPr>
      <w:widowControl w:val="0"/>
      <w:suppressAutoHyphens/>
      <w:autoSpaceDE w:val="0"/>
      <w:spacing w:after="0" w:line="240" w:lineRule="auto"/>
    </w:pPr>
    <w:rPr>
      <w:rFonts w:ascii="Times New Roman" w:eastAsia="Times New Roman" w:hAnsi="Times New Roman" w:cs="Times New Roman"/>
      <w:kern w:val="0"/>
      <w:sz w:val="20"/>
      <w:szCs w:val="20"/>
      <w:lang w:val="it-IT" w:eastAsia="zh-CN"/>
      <w14:ligatures w14:val="none"/>
    </w:rPr>
  </w:style>
  <w:style w:type="paragraph" w:styleId="Titolo1">
    <w:name w:val="heading 1"/>
    <w:basedOn w:val="Normale"/>
    <w:next w:val="Normale"/>
    <w:link w:val="Titolo1Carattere"/>
    <w:uiPriority w:val="9"/>
    <w:qFormat/>
    <w:rsid w:val="00204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204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412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412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412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412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412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412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412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412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412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412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412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412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412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412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412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4123"/>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412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412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412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412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412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4123"/>
    <w:rPr>
      <w:i/>
      <w:iCs/>
      <w:color w:val="404040" w:themeColor="text1" w:themeTint="BF"/>
    </w:rPr>
  </w:style>
  <w:style w:type="paragraph" w:styleId="Paragrafoelenco">
    <w:name w:val="List Paragraph"/>
    <w:basedOn w:val="Normale"/>
    <w:uiPriority w:val="34"/>
    <w:qFormat/>
    <w:rsid w:val="00204123"/>
    <w:pPr>
      <w:ind w:left="720"/>
      <w:contextualSpacing/>
    </w:pPr>
  </w:style>
  <w:style w:type="character" w:styleId="Enfasiintensa">
    <w:name w:val="Intense Emphasis"/>
    <w:basedOn w:val="Carpredefinitoparagrafo"/>
    <w:uiPriority w:val="21"/>
    <w:qFormat/>
    <w:rsid w:val="00204123"/>
    <w:rPr>
      <w:i/>
      <w:iCs/>
      <w:color w:val="0F4761" w:themeColor="accent1" w:themeShade="BF"/>
    </w:rPr>
  </w:style>
  <w:style w:type="paragraph" w:styleId="Citazioneintensa">
    <w:name w:val="Intense Quote"/>
    <w:basedOn w:val="Normale"/>
    <w:next w:val="Normale"/>
    <w:link w:val="CitazioneintensaCarattere"/>
    <w:uiPriority w:val="30"/>
    <w:qFormat/>
    <w:rsid w:val="00204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4123"/>
    <w:rPr>
      <w:i/>
      <w:iCs/>
      <w:color w:val="0F4761" w:themeColor="accent1" w:themeShade="BF"/>
    </w:rPr>
  </w:style>
  <w:style w:type="character" w:styleId="Riferimentointenso">
    <w:name w:val="Intense Reference"/>
    <w:basedOn w:val="Carpredefinitoparagrafo"/>
    <w:uiPriority w:val="32"/>
    <w:qFormat/>
    <w:rsid w:val="00204123"/>
    <w:rPr>
      <w:b/>
      <w:bCs/>
      <w:smallCaps/>
      <w:color w:val="0F4761" w:themeColor="accent1" w:themeShade="BF"/>
      <w:spacing w:val="5"/>
    </w:rPr>
  </w:style>
  <w:style w:type="paragraph" w:styleId="Intestazione">
    <w:name w:val="header"/>
    <w:basedOn w:val="Normale"/>
    <w:link w:val="IntestazioneCarattere"/>
    <w:uiPriority w:val="99"/>
    <w:unhideWhenUsed/>
    <w:rsid w:val="00204123"/>
    <w:pPr>
      <w:tabs>
        <w:tab w:val="center" w:pos="4513"/>
        <w:tab w:val="right" w:pos="9026"/>
      </w:tabs>
    </w:pPr>
  </w:style>
  <w:style w:type="character" w:customStyle="1" w:styleId="IntestazioneCarattere">
    <w:name w:val="Intestazione Carattere"/>
    <w:basedOn w:val="Carpredefinitoparagrafo"/>
    <w:link w:val="Intestazione"/>
    <w:uiPriority w:val="99"/>
    <w:rsid w:val="00204123"/>
  </w:style>
  <w:style w:type="paragraph" w:styleId="Pidipagina">
    <w:name w:val="footer"/>
    <w:basedOn w:val="Normale"/>
    <w:link w:val="PidipaginaCarattere"/>
    <w:uiPriority w:val="99"/>
    <w:unhideWhenUsed/>
    <w:rsid w:val="00204123"/>
    <w:pPr>
      <w:tabs>
        <w:tab w:val="center" w:pos="4513"/>
        <w:tab w:val="right" w:pos="9026"/>
      </w:tabs>
    </w:pPr>
  </w:style>
  <w:style w:type="character" w:customStyle="1" w:styleId="PidipaginaCarattere">
    <w:name w:val="Piè di pagina Carattere"/>
    <w:basedOn w:val="Carpredefinitoparagrafo"/>
    <w:link w:val="Pidipagina"/>
    <w:uiPriority w:val="99"/>
    <w:rsid w:val="00204123"/>
  </w:style>
  <w:style w:type="character" w:styleId="Numeropagina">
    <w:name w:val="page number"/>
    <w:basedOn w:val="Carpredefinitoparagrafo"/>
    <w:uiPriority w:val="99"/>
    <w:semiHidden/>
    <w:unhideWhenUsed/>
    <w:rsid w:val="00204123"/>
  </w:style>
  <w:style w:type="table" w:styleId="Grigliatabella">
    <w:name w:val="Table Grid"/>
    <w:basedOn w:val="Tabellanormale"/>
    <w:uiPriority w:val="39"/>
    <w:rsid w:val="00204123"/>
    <w:pPr>
      <w:spacing w:after="0" w:line="240" w:lineRule="auto"/>
    </w:pPr>
    <w:rPr>
      <w:rFonts w:ascii="Times New Roman" w:eastAsia="Times New Roman" w:hAnsi="Times New Roman" w:cs="Times New Roman"/>
      <w:kern w:val="0"/>
      <w:sz w:val="20"/>
      <w:szCs w:val="20"/>
      <w:lang w:eastAsia="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ientrocorpodeltesto">
    <w:name w:val="Body Text Indent"/>
    <w:basedOn w:val="Normale"/>
    <w:link w:val="RientrocorpodeltestoCarattere"/>
    <w:rsid w:val="00D17268"/>
    <w:pPr>
      <w:shd w:val="clear" w:color="auto" w:fill="FFFFFF"/>
      <w:spacing w:after="120"/>
      <w:ind w:left="284"/>
      <w:jc w:val="both"/>
    </w:pPr>
    <w:rPr>
      <w:rFonts w:ascii="Arial" w:hAnsi="Arial" w:cs="Arial"/>
      <w:sz w:val="22"/>
    </w:rPr>
  </w:style>
  <w:style w:type="character" w:customStyle="1" w:styleId="RientrocorpodeltestoCarattere">
    <w:name w:val="Rientro corpo del testo Carattere"/>
    <w:basedOn w:val="Carpredefinitoparagrafo"/>
    <w:link w:val="Rientrocorpodeltesto"/>
    <w:rsid w:val="00D17268"/>
    <w:rPr>
      <w:rFonts w:ascii="Arial" w:eastAsia="Times New Roman" w:hAnsi="Arial" w:cs="Arial"/>
      <w:kern w:val="0"/>
      <w:sz w:val="22"/>
      <w:szCs w:val="20"/>
      <w:shd w:val="clear" w:color="auto" w:fill="FFFFFF"/>
      <w:lang w:val="it-IT"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866</Words>
  <Characters>4940</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Ferrero  Isabella</dc:creator>
  <cp:keywords/>
  <dc:description/>
  <cp:lastModifiedBy>Ferrero  Isabella</cp:lastModifiedBy>
  <cp:revision>4</cp:revision>
  <cp:lastPrinted>2025-05-05T15:09:00Z</cp:lastPrinted>
  <dcterms:created xsi:type="dcterms:W3CDTF">2025-05-05T15:09:00Z</dcterms:created>
  <dcterms:modified xsi:type="dcterms:W3CDTF">2025-05-05T15:16:00Z</dcterms:modified>
</cp:coreProperties>
</file>